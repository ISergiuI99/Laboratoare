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45388F" w14:textId="77777777" w:rsidR="00D13B01" w:rsidRDefault="00D13B01" w:rsidP="00D13B01">
      <w:pPr>
        <w:jc w:val="center"/>
        <w:rPr>
          <w:sz w:val="36"/>
          <w:lang w:val="ro-RO"/>
        </w:rPr>
      </w:pPr>
      <w:r>
        <w:rPr>
          <w:sz w:val="36"/>
          <w:lang w:val="ro-RO"/>
        </w:rPr>
        <w:t>Universitatea Tehnică a Moldovei</w:t>
      </w:r>
    </w:p>
    <w:p w14:paraId="7C97ACD3" w14:textId="77777777" w:rsidR="00D13B01" w:rsidRDefault="00D13B01" w:rsidP="00D13B01">
      <w:pPr>
        <w:jc w:val="center"/>
        <w:rPr>
          <w:sz w:val="36"/>
          <w:u w:val="single"/>
          <w:lang w:val="ro-RO"/>
        </w:rPr>
      </w:pPr>
      <w:r>
        <w:rPr>
          <w:sz w:val="36"/>
          <w:u w:val="single"/>
          <w:lang w:val="ro-RO"/>
        </w:rPr>
        <w:t>Facultatea Calculatoare, Informatică şi Microelectronică</w:t>
      </w:r>
    </w:p>
    <w:p w14:paraId="61CE038D" w14:textId="77777777" w:rsidR="00D13B01" w:rsidRPr="00E00A83" w:rsidRDefault="00D13B01" w:rsidP="00D13B01">
      <w:pPr>
        <w:jc w:val="center"/>
        <w:rPr>
          <w:sz w:val="36"/>
          <w:lang w:val="en-US"/>
        </w:rPr>
      </w:pPr>
      <w:r>
        <w:rPr>
          <w:sz w:val="36"/>
          <w:lang w:val="ro-RO"/>
        </w:rPr>
        <w:t xml:space="preserve">Departamentul </w:t>
      </w:r>
      <w:r>
        <w:rPr>
          <w:i/>
          <w:sz w:val="36"/>
          <w:u w:val="single"/>
          <w:lang w:val="ro-RO"/>
        </w:rPr>
        <w:t>Informatica și Ingineria Sistemelor</w:t>
      </w:r>
    </w:p>
    <w:p w14:paraId="376B1D74" w14:textId="77777777" w:rsidR="000324E5" w:rsidRDefault="000324E5" w:rsidP="000324E5">
      <w:pPr>
        <w:jc w:val="center"/>
        <w:rPr>
          <w:sz w:val="36"/>
          <w:lang w:val="ro-RO"/>
        </w:rPr>
      </w:pPr>
    </w:p>
    <w:p w14:paraId="2355ADD4" w14:textId="77777777" w:rsidR="000324E5" w:rsidRDefault="000324E5" w:rsidP="000324E5">
      <w:pPr>
        <w:jc w:val="center"/>
        <w:rPr>
          <w:sz w:val="36"/>
          <w:lang w:val="ro-RO"/>
        </w:rPr>
      </w:pPr>
    </w:p>
    <w:p w14:paraId="28FA6AD2" w14:textId="77777777" w:rsidR="000324E5" w:rsidRDefault="000324E5" w:rsidP="000324E5">
      <w:pPr>
        <w:rPr>
          <w:sz w:val="36"/>
          <w:lang w:val="ro-RO"/>
        </w:rPr>
      </w:pPr>
    </w:p>
    <w:p w14:paraId="29E0B4BC" w14:textId="77777777" w:rsidR="000324E5" w:rsidRDefault="000324E5" w:rsidP="00667BD4">
      <w:pPr>
        <w:ind w:left="-142"/>
        <w:jc w:val="center"/>
        <w:rPr>
          <w:sz w:val="36"/>
          <w:lang w:val="ro-RO"/>
        </w:rPr>
      </w:pPr>
    </w:p>
    <w:p w14:paraId="2C825DD9" w14:textId="77777777" w:rsidR="000324E5" w:rsidRDefault="000324E5" w:rsidP="000324E5">
      <w:pPr>
        <w:jc w:val="center"/>
        <w:rPr>
          <w:sz w:val="36"/>
        </w:rPr>
      </w:pPr>
    </w:p>
    <w:p w14:paraId="20572799" w14:textId="77777777" w:rsidR="00265A57" w:rsidRDefault="00265A57" w:rsidP="000324E5">
      <w:pPr>
        <w:jc w:val="center"/>
        <w:rPr>
          <w:sz w:val="36"/>
        </w:rPr>
      </w:pPr>
    </w:p>
    <w:p w14:paraId="4A96E349" w14:textId="77777777" w:rsidR="00265A57" w:rsidRDefault="00265A57" w:rsidP="000324E5">
      <w:pPr>
        <w:jc w:val="center"/>
        <w:rPr>
          <w:sz w:val="36"/>
        </w:rPr>
      </w:pPr>
    </w:p>
    <w:p w14:paraId="199A4508" w14:textId="77777777" w:rsidR="00265A57" w:rsidRPr="00265A57" w:rsidRDefault="00265A57" w:rsidP="000324E5">
      <w:pPr>
        <w:jc w:val="center"/>
        <w:rPr>
          <w:sz w:val="36"/>
        </w:rPr>
      </w:pPr>
    </w:p>
    <w:p w14:paraId="4E5711C2" w14:textId="77777777" w:rsidR="000324E5" w:rsidRDefault="000324E5" w:rsidP="000324E5">
      <w:pPr>
        <w:pStyle w:val="1"/>
        <w:numPr>
          <w:ilvl w:val="0"/>
          <w:numId w:val="1"/>
        </w:numPr>
        <w:ind w:left="0" w:firstLine="0"/>
        <w:rPr>
          <w:sz w:val="36"/>
        </w:rPr>
      </w:pPr>
      <w:r>
        <w:t>RAPORT</w:t>
      </w:r>
    </w:p>
    <w:p w14:paraId="7D510EBF" w14:textId="55FD894F" w:rsidR="000324E5" w:rsidRPr="00743B68" w:rsidRDefault="000324E5" w:rsidP="000324E5">
      <w:pPr>
        <w:jc w:val="center"/>
        <w:rPr>
          <w:sz w:val="36"/>
          <w:lang w:val="en-US"/>
        </w:rPr>
      </w:pPr>
      <w:r>
        <w:rPr>
          <w:sz w:val="36"/>
          <w:lang w:val="ro-RO"/>
        </w:rPr>
        <w:t xml:space="preserve">la lucrarea de laborator nr. </w:t>
      </w:r>
      <w:r w:rsidR="00303DFF">
        <w:rPr>
          <w:sz w:val="36"/>
          <w:lang w:val="en-US"/>
        </w:rPr>
        <w:t>2</w:t>
      </w:r>
    </w:p>
    <w:p w14:paraId="29AFBC56" w14:textId="77777777" w:rsidR="000324E5" w:rsidRDefault="000324E5" w:rsidP="000324E5">
      <w:pPr>
        <w:jc w:val="center"/>
        <w:rPr>
          <w:sz w:val="36"/>
          <w:lang w:val="ro-RO"/>
        </w:rPr>
      </w:pPr>
    </w:p>
    <w:p w14:paraId="55D8E7F6" w14:textId="682D7C58" w:rsidR="000324E5" w:rsidRPr="00CF3DD1" w:rsidRDefault="000324E5" w:rsidP="000324E5">
      <w:pPr>
        <w:jc w:val="center"/>
        <w:rPr>
          <w:sz w:val="36"/>
          <w:lang w:val="ro-RO"/>
        </w:rPr>
      </w:pPr>
      <w:r>
        <w:rPr>
          <w:sz w:val="36"/>
          <w:lang w:val="ro-RO"/>
        </w:rPr>
        <w:t xml:space="preserve">la </w:t>
      </w:r>
      <w:r w:rsidR="00CF3DD1">
        <w:rPr>
          <w:sz w:val="36"/>
          <w:lang w:val="en-US"/>
        </w:rPr>
        <w:t xml:space="preserve">Programarea </w:t>
      </w:r>
      <w:r w:rsidR="00CF3DD1">
        <w:rPr>
          <w:sz w:val="36"/>
          <w:lang w:val="ro-RO"/>
        </w:rPr>
        <w:t xml:space="preserve">în Rețea </w:t>
      </w:r>
    </w:p>
    <w:p w14:paraId="7D47B576" w14:textId="77777777" w:rsidR="000324E5" w:rsidRDefault="000324E5" w:rsidP="00CF3DD1">
      <w:pPr>
        <w:jc w:val="center"/>
        <w:rPr>
          <w:sz w:val="36"/>
          <w:lang w:val="ro-RO"/>
        </w:rPr>
      </w:pPr>
    </w:p>
    <w:p w14:paraId="3BD05D4C" w14:textId="77777777" w:rsidR="00CF3DD1" w:rsidRPr="00CF3DD1" w:rsidRDefault="000324E5" w:rsidP="00CF3DD1">
      <w:pPr>
        <w:jc w:val="center"/>
        <w:rPr>
          <w:rFonts w:ascii="Segoe UI" w:hAnsi="Segoe UI" w:cs="Segoe UI"/>
          <w:sz w:val="21"/>
          <w:szCs w:val="21"/>
          <w:lang w:eastAsia="ru-RU" w:bidi="ar-SA"/>
        </w:rPr>
      </w:pPr>
      <w:r>
        <w:rPr>
          <w:b/>
          <w:sz w:val="28"/>
          <w:lang w:val="ro-RO"/>
        </w:rPr>
        <w:t>Tema:</w:t>
      </w:r>
      <w:r>
        <w:rPr>
          <w:sz w:val="28"/>
          <w:lang w:val="ro-RO"/>
        </w:rPr>
        <w:t xml:space="preserve"> </w:t>
      </w:r>
      <w:r w:rsidR="00667BD4">
        <w:rPr>
          <w:sz w:val="28"/>
          <w:lang w:val="ro-RO"/>
        </w:rPr>
        <w:t xml:space="preserve"> </w:t>
      </w:r>
      <w:r w:rsidR="00CF3DD1" w:rsidRPr="00CF3DD1">
        <w:rPr>
          <w:rFonts w:ascii="Segoe UI" w:hAnsi="Segoe UI" w:cs="Segoe UI"/>
          <w:sz w:val="21"/>
          <w:szCs w:val="21"/>
          <w:lang w:eastAsia="ru-RU" w:bidi="ar-SA"/>
        </w:rPr>
        <w:t>PROGRAMARE MULTI-THREADING</w:t>
      </w:r>
    </w:p>
    <w:p w14:paraId="43095BB0" w14:textId="34081CA1" w:rsidR="000324E5" w:rsidRPr="00EF5E3B" w:rsidRDefault="000324E5" w:rsidP="000324E5">
      <w:pPr>
        <w:ind w:firstLine="708"/>
        <w:rPr>
          <w:sz w:val="28"/>
          <w:lang w:val="en-US"/>
        </w:rPr>
      </w:pPr>
    </w:p>
    <w:p w14:paraId="590F5776" w14:textId="77777777" w:rsidR="000324E5" w:rsidRDefault="000324E5" w:rsidP="000324E5">
      <w:pPr>
        <w:rPr>
          <w:sz w:val="28"/>
          <w:lang w:val="ro-RO"/>
        </w:rPr>
      </w:pPr>
    </w:p>
    <w:p w14:paraId="3C9B329E" w14:textId="77777777" w:rsidR="000324E5" w:rsidRDefault="000324E5" w:rsidP="000324E5">
      <w:pPr>
        <w:rPr>
          <w:sz w:val="28"/>
          <w:lang w:val="ro-RO"/>
        </w:rPr>
      </w:pPr>
    </w:p>
    <w:p w14:paraId="28F1AEB1" w14:textId="77777777" w:rsidR="000324E5" w:rsidRPr="00667BD4" w:rsidRDefault="000324E5" w:rsidP="00265A57">
      <w:pPr>
        <w:rPr>
          <w:sz w:val="28"/>
          <w:lang w:val="en-US"/>
        </w:rPr>
      </w:pPr>
    </w:p>
    <w:p w14:paraId="5AC7873A" w14:textId="77777777" w:rsidR="000324E5" w:rsidRDefault="000324E5" w:rsidP="000324E5">
      <w:pPr>
        <w:rPr>
          <w:sz w:val="28"/>
          <w:lang w:val="ro-RO"/>
        </w:rPr>
      </w:pPr>
    </w:p>
    <w:p w14:paraId="339BAE7D" w14:textId="77777777" w:rsidR="000324E5" w:rsidRDefault="000324E5" w:rsidP="000324E5">
      <w:pPr>
        <w:rPr>
          <w:sz w:val="28"/>
          <w:lang w:val="ro-RO"/>
        </w:rPr>
      </w:pPr>
    </w:p>
    <w:p w14:paraId="7681B2E5" w14:textId="77777777" w:rsidR="000324E5" w:rsidRDefault="000324E5" w:rsidP="000324E5">
      <w:pPr>
        <w:rPr>
          <w:sz w:val="28"/>
          <w:lang w:val="ro-RO"/>
        </w:rPr>
      </w:pPr>
    </w:p>
    <w:p w14:paraId="68B8F1F3" w14:textId="77777777" w:rsidR="00265A57" w:rsidRPr="00667BD4" w:rsidRDefault="00265A57" w:rsidP="000324E5">
      <w:pPr>
        <w:rPr>
          <w:sz w:val="28"/>
          <w:lang w:val="en-US"/>
        </w:rPr>
      </w:pPr>
    </w:p>
    <w:p w14:paraId="1A26F3BC" w14:textId="77777777" w:rsidR="00265A57" w:rsidRPr="00667BD4" w:rsidRDefault="00265A57" w:rsidP="000324E5">
      <w:pPr>
        <w:rPr>
          <w:sz w:val="28"/>
          <w:lang w:val="en-US"/>
        </w:rPr>
      </w:pPr>
    </w:p>
    <w:p w14:paraId="636141D2" w14:textId="77777777" w:rsidR="00265A57" w:rsidRPr="00667BD4" w:rsidRDefault="00265A57" w:rsidP="000324E5">
      <w:pPr>
        <w:rPr>
          <w:sz w:val="28"/>
          <w:lang w:val="en-US"/>
        </w:rPr>
      </w:pPr>
    </w:p>
    <w:p w14:paraId="2526FCEB" w14:textId="33FE104C" w:rsidR="000324E5" w:rsidRDefault="000324E5" w:rsidP="000324E5">
      <w:pPr>
        <w:rPr>
          <w:sz w:val="28"/>
          <w:lang w:val="ro-RO"/>
        </w:rPr>
      </w:pPr>
      <w:r>
        <w:rPr>
          <w:sz w:val="28"/>
          <w:lang w:val="ro-RO"/>
        </w:rPr>
        <w:tab/>
        <w:t xml:space="preserve">A efectuat: </w:t>
      </w:r>
      <w:r>
        <w:rPr>
          <w:sz w:val="28"/>
          <w:lang w:val="ro-RO"/>
        </w:rPr>
        <w:tab/>
      </w:r>
      <w:r>
        <w:rPr>
          <w:sz w:val="28"/>
          <w:lang w:val="ro-RO"/>
        </w:rPr>
        <w:tab/>
      </w:r>
      <w:r>
        <w:rPr>
          <w:sz w:val="28"/>
          <w:lang w:val="ro-RO"/>
        </w:rPr>
        <w:tab/>
      </w:r>
      <w:r>
        <w:rPr>
          <w:sz w:val="28"/>
          <w:lang w:val="ro-RO"/>
        </w:rPr>
        <w:tab/>
        <w:t>st. gr. T</w:t>
      </w:r>
      <w:r w:rsidR="00E42C5A">
        <w:rPr>
          <w:sz w:val="28"/>
          <w:lang w:val="ro-RO"/>
        </w:rPr>
        <w:t>I</w:t>
      </w:r>
      <w:r>
        <w:rPr>
          <w:sz w:val="28"/>
          <w:lang w:val="ro-RO"/>
        </w:rPr>
        <w:t>-183  Bortă Sergiu</w:t>
      </w:r>
    </w:p>
    <w:p w14:paraId="63C17EDD" w14:textId="77777777" w:rsidR="000324E5" w:rsidRDefault="000324E5" w:rsidP="000324E5">
      <w:pPr>
        <w:rPr>
          <w:sz w:val="28"/>
          <w:lang w:val="ro-RO"/>
        </w:rPr>
      </w:pPr>
    </w:p>
    <w:p w14:paraId="6B2DDB2A" w14:textId="77777777" w:rsidR="00CF3DD1" w:rsidRPr="00CF3DD1" w:rsidRDefault="000324E5" w:rsidP="00CF3DD1">
      <w:pPr>
        <w:rPr>
          <w:bCs/>
          <w:sz w:val="28"/>
          <w:szCs w:val="28"/>
          <w:lang w:eastAsia="ru-RU" w:bidi="ar-SA"/>
        </w:rPr>
      </w:pPr>
      <w:r w:rsidRPr="00CF3DD1">
        <w:rPr>
          <w:sz w:val="28"/>
          <w:szCs w:val="28"/>
          <w:lang w:val="ro-RO"/>
        </w:rPr>
        <w:tab/>
        <w:t xml:space="preserve">A verificat: </w:t>
      </w:r>
      <w:r w:rsidRPr="00CF3DD1">
        <w:rPr>
          <w:sz w:val="28"/>
          <w:szCs w:val="28"/>
          <w:lang w:val="ro-RO"/>
        </w:rPr>
        <w:tab/>
      </w:r>
      <w:r w:rsidRPr="00CF3DD1">
        <w:rPr>
          <w:sz w:val="28"/>
          <w:szCs w:val="28"/>
          <w:lang w:val="ro-RO"/>
        </w:rPr>
        <w:tab/>
      </w:r>
      <w:r w:rsidRPr="00CF3DD1">
        <w:rPr>
          <w:sz w:val="28"/>
          <w:szCs w:val="28"/>
          <w:lang w:val="ro-RO"/>
        </w:rPr>
        <w:tab/>
      </w:r>
      <w:r w:rsidRPr="00CF3DD1">
        <w:rPr>
          <w:sz w:val="28"/>
          <w:szCs w:val="28"/>
          <w:lang w:val="ro-RO"/>
        </w:rPr>
        <w:tab/>
      </w:r>
      <w:r w:rsidR="00E00A83" w:rsidRPr="00CF3DD1">
        <w:rPr>
          <w:sz w:val="28"/>
          <w:szCs w:val="28"/>
          <w:lang w:val="ro-RO"/>
        </w:rPr>
        <w:t xml:space="preserve"> </w:t>
      </w:r>
      <w:r w:rsidR="00CF3DD1" w:rsidRPr="00CF3DD1">
        <w:rPr>
          <w:bCs/>
          <w:sz w:val="28"/>
          <w:szCs w:val="28"/>
          <w:lang w:eastAsia="ru-RU" w:bidi="ar-SA"/>
        </w:rPr>
        <w:t>Cebotari Daria</w:t>
      </w:r>
    </w:p>
    <w:p w14:paraId="112CC6AB" w14:textId="43980F24" w:rsidR="000324E5" w:rsidRPr="009A234E" w:rsidRDefault="000324E5" w:rsidP="00EF5E3B">
      <w:pPr>
        <w:tabs>
          <w:tab w:val="left" w:pos="708"/>
          <w:tab w:val="left" w:pos="1416"/>
          <w:tab w:val="left" w:pos="2124"/>
          <w:tab w:val="left" w:pos="2832"/>
          <w:tab w:val="left" w:pos="3540"/>
          <w:tab w:val="left" w:pos="4248"/>
          <w:tab w:val="left" w:pos="4956"/>
          <w:tab w:val="left" w:pos="5664"/>
          <w:tab w:val="left" w:pos="6990"/>
        </w:tabs>
        <w:rPr>
          <w:sz w:val="28"/>
          <w:lang w:val="ro-RO"/>
        </w:rPr>
      </w:pPr>
    </w:p>
    <w:p w14:paraId="7DCE548D" w14:textId="77777777" w:rsidR="000324E5" w:rsidRDefault="000324E5" w:rsidP="000324E5">
      <w:pPr>
        <w:rPr>
          <w:sz w:val="28"/>
          <w:lang w:val="ro-RO"/>
        </w:rPr>
      </w:pPr>
    </w:p>
    <w:p w14:paraId="6F8E9B88" w14:textId="77777777" w:rsidR="000324E5" w:rsidRDefault="000324E5" w:rsidP="000324E5">
      <w:pPr>
        <w:rPr>
          <w:sz w:val="28"/>
          <w:lang w:val="ro-RO"/>
        </w:rPr>
      </w:pPr>
    </w:p>
    <w:p w14:paraId="4CF1A96A" w14:textId="77777777" w:rsidR="00265A57" w:rsidRPr="009A234E" w:rsidRDefault="00265A57" w:rsidP="000324E5">
      <w:pPr>
        <w:rPr>
          <w:sz w:val="28"/>
          <w:lang w:val="ro-RO"/>
        </w:rPr>
      </w:pPr>
    </w:p>
    <w:p w14:paraId="6DFD2ED5" w14:textId="77777777" w:rsidR="00265A57" w:rsidRPr="009A234E" w:rsidRDefault="00265A57" w:rsidP="000324E5">
      <w:pPr>
        <w:rPr>
          <w:sz w:val="28"/>
          <w:lang w:val="ro-RO"/>
        </w:rPr>
      </w:pPr>
    </w:p>
    <w:p w14:paraId="24FA8DBA" w14:textId="77777777" w:rsidR="00265A57" w:rsidRPr="009A234E" w:rsidRDefault="00265A57" w:rsidP="000324E5">
      <w:pPr>
        <w:rPr>
          <w:sz w:val="28"/>
          <w:lang w:val="ro-RO"/>
        </w:rPr>
      </w:pPr>
    </w:p>
    <w:p w14:paraId="3B1BE539" w14:textId="77777777" w:rsidR="00265A57" w:rsidRPr="009A234E" w:rsidRDefault="00265A57" w:rsidP="000324E5">
      <w:pPr>
        <w:rPr>
          <w:sz w:val="28"/>
          <w:lang w:val="ro-RO"/>
        </w:rPr>
      </w:pPr>
    </w:p>
    <w:p w14:paraId="79AB998E" w14:textId="77777777" w:rsidR="000324E5" w:rsidRDefault="000324E5" w:rsidP="000324E5">
      <w:pPr>
        <w:rPr>
          <w:sz w:val="28"/>
          <w:lang w:val="ro-RO"/>
        </w:rPr>
      </w:pPr>
    </w:p>
    <w:p w14:paraId="472EDBF7" w14:textId="426DDCBC" w:rsidR="000324E5" w:rsidRPr="009A234E" w:rsidRDefault="00EF5E3B" w:rsidP="000324E5">
      <w:pPr>
        <w:jc w:val="center"/>
        <w:rPr>
          <w:sz w:val="28"/>
          <w:lang w:val="ro-RO"/>
        </w:rPr>
      </w:pPr>
      <w:r>
        <w:rPr>
          <w:sz w:val="28"/>
          <w:lang w:val="ro-RO"/>
        </w:rPr>
        <w:t>Chişinău – 2020</w:t>
      </w:r>
    </w:p>
    <w:p w14:paraId="390F88F3" w14:textId="154D8FA3" w:rsidR="007F0E42" w:rsidRDefault="00CF3DD1" w:rsidP="00EF5E3B">
      <w:pPr>
        <w:rPr>
          <w:sz w:val="28"/>
          <w:lang w:val="en-US"/>
        </w:rPr>
      </w:pPr>
      <w:r w:rsidRPr="00CF3DD1">
        <w:rPr>
          <w:b/>
          <w:sz w:val="28"/>
          <w:lang w:val="en-US"/>
        </w:rPr>
        <w:lastRenderedPageBreak/>
        <w:t>Obiectivele lucrării:</w:t>
      </w:r>
      <w:r w:rsidRPr="00CF3DD1">
        <w:rPr>
          <w:sz w:val="28"/>
          <w:lang w:val="en-US"/>
        </w:rPr>
        <w:t xml:space="preserve"> înțelegerea modelelor de execuție concurentă și cunoașterea tehnicilor esențiale de sincronizare ale activităților bazate pe operațiile atomare ale semaforului; obiectivul specific constând în crearea unei aplicații Java </w:t>
      </w:r>
      <w:proofErr w:type="gramStart"/>
      <w:r w:rsidRPr="00CF3DD1">
        <w:rPr>
          <w:sz w:val="28"/>
          <w:lang w:val="en-US"/>
        </w:rPr>
        <w:t>ce</w:t>
      </w:r>
      <w:proofErr w:type="gramEnd"/>
      <w:r w:rsidRPr="00CF3DD1">
        <w:rPr>
          <w:sz w:val="28"/>
          <w:lang w:val="en-US"/>
        </w:rPr>
        <w:t xml:space="preserve"> ar utiliza sigur diverse structuri într-un context de execuție concurentă</w:t>
      </w:r>
    </w:p>
    <w:p w14:paraId="41212B03" w14:textId="77777777" w:rsidR="00CF3DD1" w:rsidRDefault="00CF3DD1" w:rsidP="00EF5E3B">
      <w:pPr>
        <w:rPr>
          <w:sz w:val="28"/>
          <w:lang w:val="en-US"/>
        </w:rPr>
      </w:pPr>
    </w:p>
    <w:p w14:paraId="22D17600" w14:textId="58A8B2F8" w:rsidR="00CF3DD1" w:rsidRPr="00CF3DD1" w:rsidRDefault="00CF3DD1" w:rsidP="00CF3DD1">
      <w:pPr>
        <w:suppressAutoHyphens w:val="0"/>
        <w:rPr>
          <w:rFonts w:ascii="Segoe UI" w:hAnsi="Segoe UI" w:cs="Segoe UI"/>
          <w:sz w:val="21"/>
          <w:szCs w:val="21"/>
          <w:lang w:val="en-US" w:eastAsia="ru-RU" w:bidi="ar-SA"/>
        </w:rPr>
      </w:pPr>
      <w:proofErr w:type="gramStart"/>
      <w:r w:rsidRPr="00CF3DD1">
        <w:rPr>
          <w:rFonts w:ascii="Segoe UI" w:hAnsi="Segoe UI" w:cs="Segoe UI"/>
          <w:sz w:val="21"/>
          <w:szCs w:val="21"/>
          <w:lang w:val="en-US" w:eastAsia="ru-RU" w:bidi="ar-SA"/>
        </w:rPr>
        <w:t>Realizarea firelor de execuţie în Java/C#.</w:t>
      </w:r>
      <w:proofErr w:type="gramEnd"/>
      <w:r w:rsidRPr="00CF3DD1">
        <w:rPr>
          <w:rFonts w:ascii="Segoe UI" w:hAnsi="Segoe UI" w:cs="Segoe UI"/>
          <w:sz w:val="21"/>
          <w:szCs w:val="21"/>
          <w:lang w:val="en-US" w:eastAsia="ru-RU" w:bidi="ar-SA"/>
        </w:rPr>
        <w:t xml:space="preserve"> </w:t>
      </w:r>
      <w:proofErr w:type="gramStart"/>
      <w:r w:rsidRPr="00CF3DD1">
        <w:rPr>
          <w:rFonts w:ascii="Segoe UI" w:hAnsi="Segoe UI" w:cs="Segoe UI"/>
          <w:sz w:val="21"/>
          <w:szCs w:val="21"/>
          <w:lang w:val="en-US" w:eastAsia="ru-RU" w:bidi="ar-SA"/>
        </w:rPr>
        <w:t>Proprietăţile firelor.</w:t>
      </w:r>
      <w:proofErr w:type="gramEnd"/>
      <w:r w:rsidRPr="00CF3DD1">
        <w:rPr>
          <w:rFonts w:ascii="Segoe UI" w:hAnsi="Segoe UI" w:cs="Segoe UI"/>
          <w:sz w:val="21"/>
          <w:szCs w:val="21"/>
          <w:lang w:val="en-US" w:eastAsia="ru-RU" w:bidi="ar-SA"/>
        </w:rPr>
        <w:t xml:space="preserve"> </w:t>
      </w:r>
      <w:proofErr w:type="gramStart"/>
      <w:r w:rsidRPr="00CF3DD1">
        <w:rPr>
          <w:rFonts w:ascii="Segoe UI" w:hAnsi="Segoe UI" w:cs="Segoe UI"/>
          <w:sz w:val="21"/>
          <w:szCs w:val="21"/>
          <w:lang w:val="en-US" w:eastAsia="ru-RU" w:bidi="ar-SA"/>
        </w:rPr>
        <w:t>Stările unui fir de execuţie.</w:t>
      </w:r>
      <w:proofErr w:type="gramEnd"/>
      <w:r w:rsidRPr="00CF3DD1">
        <w:rPr>
          <w:rFonts w:ascii="Segoe UI" w:hAnsi="Segoe UI" w:cs="Segoe UI"/>
          <w:sz w:val="21"/>
          <w:szCs w:val="21"/>
          <w:lang w:val="en-US" w:eastAsia="ru-RU" w:bidi="ar-SA"/>
        </w:rPr>
        <w:t xml:space="preserve"> </w:t>
      </w:r>
      <w:proofErr w:type="gramStart"/>
      <w:r w:rsidRPr="00CF3DD1">
        <w:rPr>
          <w:rFonts w:ascii="Segoe UI" w:hAnsi="Segoe UI" w:cs="Segoe UI"/>
          <w:sz w:val="21"/>
          <w:szCs w:val="21"/>
          <w:lang w:val="en-US" w:eastAsia="ru-RU" w:bidi="ar-SA"/>
        </w:rPr>
        <w:t>Lansarea, suspendarea şi oprirea unui fir de execuţie.</w:t>
      </w:r>
      <w:proofErr w:type="gramEnd"/>
      <w:r w:rsidRPr="00CF3DD1">
        <w:rPr>
          <w:rFonts w:ascii="Segoe UI" w:hAnsi="Segoe UI" w:cs="Segoe UI"/>
          <w:sz w:val="21"/>
          <w:szCs w:val="21"/>
          <w:lang w:val="en-US" w:eastAsia="ru-RU" w:bidi="ar-SA"/>
        </w:rPr>
        <w:t xml:space="preserve"> Grupuri de Thread-uri. </w:t>
      </w:r>
      <w:r w:rsidRPr="00CF3DD1">
        <w:rPr>
          <w:rFonts w:ascii="Segoe UI" w:hAnsi="Segoe UI" w:cs="Segoe UI"/>
          <w:sz w:val="21"/>
          <w:szCs w:val="21"/>
          <w:lang w:eastAsia="ru-RU" w:bidi="ar-SA"/>
        </w:rPr>
        <w:t>Elemente pentru realizarea comunicării şi sincronizării.</w:t>
      </w:r>
      <w:bookmarkStart w:id="0" w:name="_GoBack"/>
      <w:bookmarkEnd w:id="0"/>
    </w:p>
    <w:p w14:paraId="307BE8A2" w14:textId="77777777" w:rsidR="00CF3DD1" w:rsidRDefault="00CF3DD1" w:rsidP="00EF5E3B">
      <w:pPr>
        <w:rPr>
          <w:sz w:val="28"/>
          <w:lang w:val="en-US"/>
        </w:rPr>
      </w:pPr>
    </w:p>
    <w:p w14:paraId="04685AAC" w14:textId="77777777" w:rsidR="00234399" w:rsidRPr="00234399" w:rsidRDefault="00234399" w:rsidP="00EF5E3B">
      <w:pPr>
        <w:rPr>
          <w:sz w:val="28"/>
          <w:lang w:val="en-US"/>
        </w:rPr>
      </w:pPr>
    </w:p>
    <w:p w14:paraId="515A4BCF" w14:textId="77777777" w:rsidR="00CF3DD1" w:rsidRPr="00234399" w:rsidRDefault="00CF3DD1" w:rsidP="00072FD3">
      <w:pPr>
        <w:numPr>
          <w:ilvl w:val="0"/>
          <w:numId w:val="15"/>
        </w:numPr>
        <w:suppressAutoHyphens w:val="0"/>
        <w:rPr>
          <w:rFonts w:ascii="Segoe UI" w:hAnsi="Segoe UI" w:cs="Segoe UI"/>
          <w:sz w:val="21"/>
          <w:szCs w:val="21"/>
          <w:lang w:eastAsia="ru-RU" w:bidi="ar-SA"/>
        </w:rPr>
      </w:pPr>
      <w:r w:rsidRPr="00CF3DD1">
        <w:rPr>
          <w:sz w:val="24"/>
          <w:szCs w:val="24"/>
          <w:lang w:eastAsia="ru-RU" w:bidi="ar-SA"/>
        </w:rPr>
        <w:t xml:space="preserve">Ce este un proces? </w:t>
      </w:r>
    </w:p>
    <w:p w14:paraId="7EA4619E" w14:textId="32E2FABF" w:rsidR="00234399" w:rsidRPr="00CF3DD1" w:rsidRDefault="00234399" w:rsidP="00072FD3">
      <w:pPr>
        <w:suppressAutoHyphens w:val="0"/>
        <w:ind w:left="720"/>
        <w:rPr>
          <w:rFonts w:ascii="Segoe UI" w:hAnsi="Segoe UI" w:cs="Segoe UI"/>
          <w:sz w:val="21"/>
          <w:szCs w:val="21"/>
          <w:lang w:val="en-US" w:eastAsia="ru-RU" w:bidi="ar-SA"/>
        </w:rPr>
      </w:pPr>
      <w:proofErr w:type="gramStart"/>
      <w:r w:rsidRPr="00234399">
        <w:rPr>
          <w:rFonts w:ascii="Arial" w:hAnsi="Arial" w:cs="Arial"/>
          <w:color w:val="000000"/>
          <w:shd w:val="clear" w:color="auto" w:fill="FFFFFF"/>
          <w:lang w:val="en-US"/>
        </w:rPr>
        <w:t>Un</w:t>
      </w:r>
      <w:proofErr w:type="gramEnd"/>
      <w:r w:rsidRPr="00234399">
        <w:rPr>
          <w:rFonts w:ascii="Arial" w:hAnsi="Arial" w:cs="Arial"/>
          <w:color w:val="000000"/>
          <w:shd w:val="clear" w:color="auto" w:fill="FFFFFF"/>
          <w:lang w:val="en-US"/>
        </w:rPr>
        <w:t xml:space="preserve"> proces este un program activ, adică un program aflat în execuție. Este mai mult decât codul programului, deoarece include contorul de programe, stiva de proces, registre, codul programului etc.</w:t>
      </w:r>
    </w:p>
    <w:p w14:paraId="101B1952" w14:textId="32E2FABF" w:rsidR="00CF3DD1" w:rsidRPr="00234399" w:rsidRDefault="00234399" w:rsidP="00072FD3">
      <w:pPr>
        <w:numPr>
          <w:ilvl w:val="0"/>
          <w:numId w:val="15"/>
        </w:numPr>
        <w:suppressAutoHyphens w:val="0"/>
        <w:rPr>
          <w:rFonts w:ascii="Segoe UI" w:hAnsi="Segoe UI" w:cs="Segoe UI"/>
          <w:sz w:val="21"/>
          <w:szCs w:val="21"/>
          <w:lang w:val="en-US" w:eastAsia="ru-RU" w:bidi="ar-SA"/>
        </w:rPr>
      </w:pPr>
      <w:r>
        <w:rPr>
          <w:sz w:val="24"/>
          <w:szCs w:val="24"/>
          <w:lang w:val="en-US" w:eastAsia="ru-RU" w:bidi="ar-SA"/>
        </w:rPr>
        <w:t xml:space="preserve">Ce </w:t>
      </w:r>
      <w:proofErr w:type="gramStart"/>
      <w:r>
        <w:rPr>
          <w:sz w:val="24"/>
          <w:szCs w:val="24"/>
          <w:lang w:val="en-US" w:eastAsia="ru-RU" w:bidi="ar-SA"/>
        </w:rPr>
        <w:t>este</w:t>
      </w:r>
      <w:proofErr w:type="gramEnd"/>
      <w:r>
        <w:rPr>
          <w:sz w:val="24"/>
          <w:szCs w:val="24"/>
          <w:lang w:val="en-US" w:eastAsia="ru-RU" w:bidi="ar-SA"/>
        </w:rPr>
        <w:t xml:space="preserve"> un fir de executie?</w:t>
      </w:r>
    </w:p>
    <w:p w14:paraId="04E8DB4D" w14:textId="05CC0339" w:rsidR="00234399" w:rsidRPr="00CF3DD1" w:rsidRDefault="00234399" w:rsidP="00072FD3">
      <w:pPr>
        <w:suppressAutoHyphens w:val="0"/>
        <w:ind w:left="720"/>
        <w:rPr>
          <w:rFonts w:ascii="Segoe UI" w:hAnsi="Segoe UI" w:cs="Segoe UI"/>
          <w:sz w:val="21"/>
          <w:szCs w:val="21"/>
          <w:lang w:val="en-US" w:eastAsia="ru-RU" w:bidi="ar-SA"/>
        </w:rPr>
      </w:pPr>
      <w:r w:rsidRPr="00234399">
        <w:rPr>
          <w:rFonts w:ascii="Arial" w:hAnsi="Arial" w:cs="Arial"/>
          <w:color w:val="202122"/>
          <w:sz w:val="21"/>
          <w:szCs w:val="21"/>
          <w:shd w:val="clear" w:color="auto" w:fill="FFFFFF"/>
          <w:lang w:val="en-US"/>
        </w:rPr>
        <w:t>Firul de execuție sau </w:t>
      </w:r>
      <w:hyperlink r:id="rId9" w:tooltip="Thread" w:history="1">
        <w:r w:rsidRPr="00234399">
          <w:rPr>
            <w:rStyle w:val="a3"/>
            <w:rFonts w:ascii="Arial" w:hAnsi="Arial" w:cs="Arial"/>
            <w:color w:val="0645AD"/>
            <w:sz w:val="21"/>
            <w:szCs w:val="21"/>
            <w:shd w:val="clear" w:color="auto" w:fill="FFFFFF"/>
            <w:lang w:val="en-US"/>
          </w:rPr>
          <w:t>thread-ul</w:t>
        </w:r>
      </w:hyperlink>
      <w:r w:rsidRPr="00234399">
        <w:rPr>
          <w:rFonts w:ascii="Arial" w:hAnsi="Arial" w:cs="Arial"/>
          <w:color w:val="202122"/>
          <w:sz w:val="21"/>
          <w:szCs w:val="21"/>
          <w:shd w:val="clear" w:color="auto" w:fill="FFFFFF"/>
          <w:lang w:val="en-US"/>
        </w:rPr>
        <w:t> </w:t>
      </w:r>
      <w:proofErr w:type="gramStart"/>
      <w:r w:rsidRPr="00234399">
        <w:rPr>
          <w:rFonts w:ascii="Arial" w:hAnsi="Arial" w:cs="Arial"/>
          <w:color w:val="202122"/>
          <w:sz w:val="21"/>
          <w:szCs w:val="21"/>
          <w:shd w:val="clear" w:color="auto" w:fill="FFFFFF"/>
          <w:lang w:val="en-US"/>
        </w:rPr>
        <w:t>este</w:t>
      </w:r>
      <w:proofErr w:type="gramEnd"/>
      <w:r w:rsidRPr="00234399">
        <w:rPr>
          <w:rFonts w:ascii="Arial" w:hAnsi="Arial" w:cs="Arial"/>
          <w:color w:val="202122"/>
          <w:sz w:val="21"/>
          <w:szCs w:val="21"/>
          <w:shd w:val="clear" w:color="auto" w:fill="FFFFFF"/>
          <w:lang w:val="en-US"/>
        </w:rPr>
        <w:t xml:space="preserve"> un mic proces sau task, având propriile instrucțiuni și date.</w:t>
      </w:r>
    </w:p>
    <w:p w14:paraId="7AA71F73" w14:textId="77777777" w:rsidR="00CF3DD1" w:rsidRDefault="00CF3DD1" w:rsidP="00072FD3">
      <w:pPr>
        <w:numPr>
          <w:ilvl w:val="0"/>
          <w:numId w:val="15"/>
        </w:numPr>
        <w:suppressAutoHyphens w:val="0"/>
        <w:rPr>
          <w:rFonts w:ascii="Segoe UI" w:hAnsi="Segoe UI" w:cs="Segoe UI"/>
          <w:sz w:val="21"/>
          <w:szCs w:val="21"/>
          <w:lang w:val="en-US" w:eastAsia="ru-RU" w:bidi="ar-SA"/>
        </w:rPr>
      </w:pPr>
      <w:r w:rsidRPr="00CF3DD1">
        <w:rPr>
          <w:sz w:val="24"/>
          <w:szCs w:val="24"/>
          <w:lang w:val="en-US" w:eastAsia="ru-RU" w:bidi="ar-SA"/>
        </w:rPr>
        <w:t>Diferenta dintre proces si fir de executie?</w:t>
      </w:r>
      <w:r w:rsidRPr="00CF3DD1">
        <w:rPr>
          <w:rFonts w:ascii="Segoe UI" w:hAnsi="Segoe UI" w:cs="Segoe UI"/>
          <w:sz w:val="21"/>
          <w:szCs w:val="21"/>
          <w:lang w:val="en-US" w:eastAsia="ru-RU" w:bidi="ar-SA"/>
        </w:rPr>
        <w:t xml:space="preserve"> </w:t>
      </w:r>
    </w:p>
    <w:p w14:paraId="48BA47B4" w14:textId="70DACFFA" w:rsidR="00234399" w:rsidRDefault="00234399" w:rsidP="00072FD3">
      <w:pPr>
        <w:suppressAutoHyphens w:val="0"/>
        <w:ind w:left="720"/>
        <w:rPr>
          <w:rFonts w:ascii="Arial" w:hAnsi="Arial" w:cs="Arial"/>
          <w:color w:val="000000"/>
          <w:shd w:val="clear" w:color="auto" w:fill="FFFFFF"/>
          <w:lang w:val="en-US"/>
        </w:rPr>
      </w:pPr>
      <w:proofErr w:type="gramStart"/>
      <w:r w:rsidRPr="00234399">
        <w:rPr>
          <w:rFonts w:ascii="Arial" w:hAnsi="Arial" w:cs="Arial"/>
          <w:color w:val="000000"/>
          <w:shd w:val="clear" w:color="auto" w:fill="FFFFFF"/>
          <w:lang w:val="en-US"/>
        </w:rPr>
        <w:t>Un</w:t>
      </w:r>
      <w:proofErr w:type="gramEnd"/>
      <w:r w:rsidRPr="00234399">
        <w:rPr>
          <w:rFonts w:ascii="Arial" w:hAnsi="Arial" w:cs="Arial"/>
          <w:color w:val="000000"/>
          <w:shd w:val="clear" w:color="auto" w:fill="FFFFFF"/>
          <w:lang w:val="en-US"/>
        </w:rPr>
        <w:t xml:space="preserve"> thread este un proces ușor care poate fi gestionat independent de un programator. </w:t>
      </w:r>
      <w:proofErr w:type="gramStart"/>
      <w:r w:rsidRPr="00234399">
        <w:rPr>
          <w:rFonts w:ascii="Arial" w:hAnsi="Arial" w:cs="Arial"/>
          <w:color w:val="000000"/>
          <w:shd w:val="clear" w:color="auto" w:fill="FFFFFF"/>
          <w:lang w:val="en-US"/>
        </w:rPr>
        <w:t>Îmbunătățește performanța aplicației folosind paralelismul.</w:t>
      </w:r>
      <w:proofErr w:type="gramEnd"/>
      <w:r w:rsidRPr="00234399">
        <w:rPr>
          <w:rFonts w:ascii="Arial" w:hAnsi="Arial" w:cs="Arial"/>
          <w:color w:val="000000"/>
          <w:shd w:val="clear" w:color="auto" w:fill="FFFFFF"/>
          <w:lang w:val="en-US"/>
        </w:rPr>
        <w:t> </w:t>
      </w:r>
      <w:proofErr w:type="gramStart"/>
      <w:r w:rsidRPr="00234399">
        <w:rPr>
          <w:rFonts w:ascii="Arial" w:hAnsi="Arial" w:cs="Arial"/>
          <w:color w:val="000000"/>
          <w:shd w:val="clear" w:color="auto" w:fill="FFFFFF"/>
          <w:lang w:val="en-US"/>
        </w:rPr>
        <w:t>Un</w:t>
      </w:r>
      <w:proofErr w:type="gramEnd"/>
      <w:r w:rsidRPr="00234399">
        <w:rPr>
          <w:rFonts w:ascii="Arial" w:hAnsi="Arial" w:cs="Arial"/>
          <w:color w:val="000000"/>
          <w:shd w:val="clear" w:color="auto" w:fill="FFFFFF"/>
          <w:lang w:val="en-US"/>
        </w:rPr>
        <w:t xml:space="preserve"> fir partajează informații precum segmentul de date, segmentul de cod, fișiere etc. cu firele de peer, în timp ce conține propriile registre, stivă, contor etc.</w:t>
      </w:r>
    </w:p>
    <w:p w14:paraId="1569AAC6" w14:textId="285B4078" w:rsidR="00234399" w:rsidRDefault="00234399" w:rsidP="00072FD3">
      <w:pPr>
        <w:suppressAutoHyphens w:val="0"/>
        <w:ind w:left="720"/>
        <w:rPr>
          <w:rFonts w:ascii="Segoe UI" w:hAnsi="Segoe UI" w:cs="Segoe UI"/>
          <w:sz w:val="21"/>
          <w:szCs w:val="21"/>
          <w:lang w:val="en-US" w:eastAsia="ru-RU" w:bidi="ar-SA"/>
        </w:rPr>
      </w:pPr>
      <w:r>
        <w:rPr>
          <w:noProof/>
          <w:lang w:eastAsia="ru-RU" w:bidi="ar-SA"/>
        </w:rPr>
        <w:drawing>
          <wp:inline distT="0" distB="0" distL="0" distR="0" wp14:anchorId="4FC50F10" wp14:editId="42ED3E0C">
            <wp:extent cx="4210050" cy="3656806"/>
            <wp:effectExtent l="0" t="0" r="0"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24960" t="13769" r="25751" b="10077"/>
                    <a:stretch/>
                  </pic:blipFill>
                  <pic:spPr bwMode="auto">
                    <a:xfrm>
                      <a:off x="0" y="0"/>
                      <a:ext cx="4210494" cy="3657191"/>
                    </a:xfrm>
                    <a:prstGeom prst="rect">
                      <a:avLst/>
                    </a:prstGeom>
                    <a:ln>
                      <a:noFill/>
                    </a:ln>
                    <a:extLst>
                      <a:ext uri="{53640926-AAD7-44D8-BBD7-CCE9431645EC}">
                        <a14:shadowObscured xmlns:a14="http://schemas.microsoft.com/office/drawing/2010/main"/>
                      </a:ext>
                    </a:extLst>
                  </pic:spPr>
                </pic:pic>
              </a:graphicData>
            </a:graphic>
          </wp:inline>
        </w:drawing>
      </w:r>
    </w:p>
    <w:p w14:paraId="22722336" w14:textId="77777777" w:rsidR="00234399" w:rsidRPr="00CF3DD1" w:rsidRDefault="00234399" w:rsidP="00072FD3">
      <w:pPr>
        <w:suppressAutoHyphens w:val="0"/>
        <w:ind w:left="720"/>
        <w:rPr>
          <w:rFonts w:ascii="Segoe UI" w:hAnsi="Segoe UI" w:cs="Segoe UI"/>
          <w:sz w:val="21"/>
          <w:szCs w:val="21"/>
          <w:lang w:val="en-US" w:eastAsia="ru-RU" w:bidi="ar-SA"/>
        </w:rPr>
      </w:pPr>
    </w:p>
    <w:p w14:paraId="786E759C" w14:textId="77777777" w:rsidR="00CF3DD1" w:rsidRPr="00234399" w:rsidRDefault="00CF3DD1" w:rsidP="00072FD3">
      <w:pPr>
        <w:numPr>
          <w:ilvl w:val="0"/>
          <w:numId w:val="15"/>
        </w:numPr>
        <w:suppressAutoHyphens w:val="0"/>
        <w:rPr>
          <w:rFonts w:ascii="Segoe UI" w:hAnsi="Segoe UI" w:cs="Segoe UI"/>
          <w:sz w:val="21"/>
          <w:szCs w:val="21"/>
          <w:lang w:eastAsia="ru-RU" w:bidi="ar-SA"/>
        </w:rPr>
      </w:pPr>
      <w:r w:rsidRPr="00CF3DD1">
        <w:rPr>
          <w:sz w:val="24"/>
          <w:szCs w:val="24"/>
          <w:lang w:eastAsia="ru-RU" w:bidi="ar-SA"/>
        </w:rPr>
        <w:t>Definitia la Programarea concurenta?</w:t>
      </w:r>
      <w:r w:rsidRPr="00CF3DD1">
        <w:rPr>
          <w:rFonts w:ascii="Segoe UI" w:hAnsi="Segoe UI" w:cs="Segoe UI"/>
          <w:sz w:val="21"/>
          <w:szCs w:val="21"/>
          <w:lang w:eastAsia="ru-RU" w:bidi="ar-SA"/>
        </w:rPr>
        <w:t xml:space="preserve"> </w:t>
      </w:r>
    </w:p>
    <w:p w14:paraId="505C37AE" w14:textId="7C2FE60D" w:rsidR="00234399" w:rsidRDefault="00234399" w:rsidP="00072FD3">
      <w:pPr>
        <w:suppressAutoHyphens w:val="0"/>
        <w:ind w:left="720"/>
        <w:rPr>
          <w:rFonts w:ascii="Verdana" w:hAnsi="Verdana"/>
          <w:color w:val="171717"/>
          <w:sz w:val="18"/>
          <w:szCs w:val="18"/>
          <w:shd w:val="clear" w:color="auto" w:fill="FFFFFF"/>
          <w:lang w:val="ro-RO"/>
        </w:rPr>
      </w:pPr>
      <w:r>
        <w:rPr>
          <w:rFonts w:ascii="Verdana" w:hAnsi="Verdana"/>
          <w:b/>
          <w:bCs/>
          <w:color w:val="171717"/>
          <w:sz w:val="18"/>
          <w:szCs w:val="18"/>
          <w:shd w:val="clear" w:color="auto" w:fill="FFFFFF"/>
          <w:lang w:val="ro-RO"/>
        </w:rPr>
        <w:t>Programarea concurenta </w:t>
      </w:r>
      <w:r>
        <w:rPr>
          <w:rFonts w:ascii="Verdana" w:hAnsi="Verdana"/>
          <w:color w:val="171717"/>
          <w:sz w:val="18"/>
          <w:szCs w:val="18"/>
          <w:shd w:val="clear" w:color="auto" w:fill="FFFFFF"/>
          <w:lang w:val="ro-RO"/>
        </w:rPr>
        <w:t>este activitatea de construire a unui program continand procese multiple care se executa in paralel. Aceste procese sunt in competitie pentru accesarea resurselor critice si coopereaza pentru realizarea anumitor task-uri. </w:t>
      </w:r>
    </w:p>
    <w:p w14:paraId="549984AC" w14:textId="34B5455F" w:rsidR="00234399" w:rsidRPr="00CF3DD1" w:rsidRDefault="00234399" w:rsidP="00072FD3">
      <w:pPr>
        <w:suppressAutoHyphens w:val="0"/>
        <w:ind w:left="720"/>
        <w:rPr>
          <w:rFonts w:ascii="Verdana" w:hAnsi="Verdana"/>
          <w:color w:val="171717"/>
          <w:sz w:val="18"/>
          <w:szCs w:val="18"/>
          <w:shd w:val="clear" w:color="auto" w:fill="FFFFFF"/>
          <w:lang w:val="ro-RO"/>
        </w:rPr>
      </w:pPr>
      <w:r>
        <w:rPr>
          <w:rFonts w:ascii="Verdana" w:hAnsi="Verdana"/>
          <w:b/>
          <w:bCs/>
          <w:color w:val="171717"/>
          <w:sz w:val="18"/>
          <w:szCs w:val="18"/>
          <w:shd w:val="clear" w:color="auto" w:fill="FFFFFF"/>
          <w:lang w:val="ro-RO"/>
        </w:rPr>
        <w:t>Program care in timpul executarii sale creeaza mai multe procese care se exec</w:t>
      </w:r>
      <w:r w:rsidR="000777E9">
        <w:rPr>
          <w:rFonts w:ascii="Verdana" w:hAnsi="Verdana"/>
          <w:b/>
          <w:bCs/>
          <w:color w:val="171717"/>
          <w:sz w:val="18"/>
          <w:szCs w:val="18"/>
          <w:shd w:val="clear" w:color="auto" w:fill="FFFFFF"/>
          <w:lang w:val="ro-RO"/>
        </w:rPr>
        <w:t>uta  intr-un paralelism abstract,adica nu neaparat pe procesoare distincte.</w:t>
      </w:r>
    </w:p>
    <w:p w14:paraId="40A2E52C" w14:textId="77777777" w:rsidR="00CF3DD1" w:rsidRPr="000777E9" w:rsidRDefault="00CF3DD1" w:rsidP="00072FD3">
      <w:pPr>
        <w:numPr>
          <w:ilvl w:val="0"/>
          <w:numId w:val="15"/>
        </w:numPr>
        <w:suppressAutoHyphens w:val="0"/>
        <w:rPr>
          <w:rFonts w:ascii="Segoe UI" w:hAnsi="Segoe UI" w:cs="Segoe UI"/>
          <w:sz w:val="21"/>
          <w:szCs w:val="21"/>
          <w:lang w:eastAsia="ru-RU" w:bidi="ar-SA"/>
        </w:rPr>
      </w:pPr>
      <w:r w:rsidRPr="00CF3DD1">
        <w:rPr>
          <w:sz w:val="24"/>
          <w:szCs w:val="24"/>
          <w:lang w:eastAsia="ru-RU" w:bidi="ar-SA"/>
        </w:rPr>
        <w:t>Cind apare ,,deadlock”?</w:t>
      </w:r>
      <w:r w:rsidRPr="00CF3DD1">
        <w:rPr>
          <w:rFonts w:ascii="Segoe UI" w:hAnsi="Segoe UI" w:cs="Segoe UI"/>
          <w:sz w:val="21"/>
          <w:szCs w:val="21"/>
          <w:lang w:eastAsia="ru-RU" w:bidi="ar-SA"/>
        </w:rPr>
        <w:t xml:space="preserve"> </w:t>
      </w:r>
    </w:p>
    <w:p w14:paraId="293324A8" w14:textId="1CA1FAA0" w:rsidR="000777E9" w:rsidRPr="00CF3DD1" w:rsidRDefault="000777E9" w:rsidP="00072FD3">
      <w:pPr>
        <w:suppressAutoHyphens w:val="0"/>
        <w:ind w:left="720"/>
        <w:rPr>
          <w:rFonts w:ascii="Segoe UI" w:hAnsi="Segoe UI" w:cs="Segoe UI"/>
          <w:sz w:val="21"/>
          <w:szCs w:val="21"/>
          <w:lang w:val="en-US" w:eastAsia="ru-RU" w:bidi="ar-SA"/>
        </w:rPr>
      </w:pPr>
      <w:r w:rsidRPr="000777E9">
        <w:rPr>
          <w:rFonts w:ascii="Verdana" w:hAnsi="Verdana"/>
          <w:color w:val="000000"/>
          <w:sz w:val="21"/>
          <w:szCs w:val="21"/>
          <w:shd w:val="clear" w:color="auto" w:fill="FFFFFF"/>
          <w:lang w:val="en-US"/>
        </w:rPr>
        <w:t> </w:t>
      </w:r>
      <w:proofErr w:type="gramStart"/>
      <w:r w:rsidRPr="000777E9">
        <w:rPr>
          <w:rFonts w:ascii="Verdana" w:hAnsi="Verdana"/>
          <w:color w:val="000000"/>
          <w:sz w:val="21"/>
          <w:szCs w:val="21"/>
          <w:shd w:val="clear" w:color="auto" w:fill="FFFFFF"/>
          <w:lang w:val="en-US"/>
        </w:rPr>
        <w:t>poate</w:t>
      </w:r>
      <w:proofErr w:type="gramEnd"/>
      <w:r w:rsidRPr="000777E9">
        <w:rPr>
          <w:rFonts w:ascii="Verdana" w:hAnsi="Verdana"/>
          <w:color w:val="000000"/>
          <w:sz w:val="21"/>
          <w:szCs w:val="21"/>
          <w:shd w:val="clear" w:color="auto" w:fill="FFFFFF"/>
          <w:lang w:val="en-US"/>
        </w:rPr>
        <w:t xml:space="preserve"> apărea într-o situație în care un fir de așteptare aștepta un blocaj de obiect, care este dobândit de un alt fir de așteptare, iar al doilea fir de așteptare aștepta un blocaj de obiect care este dobândit de primul fir de </w:t>
      </w:r>
      <w:r w:rsidRPr="000777E9">
        <w:rPr>
          <w:rFonts w:ascii="Verdana" w:hAnsi="Verdana"/>
          <w:color w:val="000000"/>
          <w:sz w:val="21"/>
          <w:szCs w:val="21"/>
          <w:shd w:val="clear" w:color="auto" w:fill="FFFFFF"/>
          <w:lang w:val="en-US"/>
        </w:rPr>
        <w:lastRenderedPageBreak/>
        <w:t xml:space="preserve">executare. Deoarece ambele fire se așteaptă unul pe celălalt pentru </w:t>
      </w:r>
      <w:proofErr w:type="gramStart"/>
      <w:r w:rsidRPr="000777E9">
        <w:rPr>
          <w:rFonts w:ascii="Verdana" w:hAnsi="Verdana"/>
          <w:color w:val="000000"/>
          <w:sz w:val="21"/>
          <w:szCs w:val="21"/>
          <w:shd w:val="clear" w:color="auto" w:fill="FFFFFF"/>
          <w:lang w:val="en-US"/>
        </w:rPr>
        <w:t>a</w:t>
      </w:r>
      <w:proofErr w:type="gramEnd"/>
      <w:r w:rsidRPr="000777E9">
        <w:rPr>
          <w:rFonts w:ascii="Verdana" w:hAnsi="Verdana"/>
          <w:color w:val="000000"/>
          <w:sz w:val="21"/>
          <w:szCs w:val="21"/>
          <w:shd w:val="clear" w:color="auto" w:fill="FFFFFF"/>
          <w:lang w:val="en-US"/>
        </w:rPr>
        <w:t xml:space="preserve"> elibera blocarea, starea se numește blocare.</w:t>
      </w:r>
    </w:p>
    <w:p w14:paraId="443E9A6E" w14:textId="77777777" w:rsidR="00CF3DD1" w:rsidRPr="000777E9" w:rsidRDefault="00CF3DD1" w:rsidP="00072FD3">
      <w:pPr>
        <w:numPr>
          <w:ilvl w:val="0"/>
          <w:numId w:val="15"/>
        </w:numPr>
        <w:suppressAutoHyphens w:val="0"/>
        <w:rPr>
          <w:rFonts w:ascii="Segoe UI" w:hAnsi="Segoe UI" w:cs="Segoe UI"/>
          <w:sz w:val="21"/>
          <w:szCs w:val="21"/>
          <w:lang w:eastAsia="ru-RU" w:bidi="ar-SA"/>
        </w:rPr>
      </w:pPr>
      <w:r w:rsidRPr="00CF3DD1">
        <w:rPr>
          <w:sz w:val="24"/>
          <w:szCs w:val="24"/>
          <w:lang w:eastAsia="ru-RU" w:bidi="ar-SA"/>
        </w:rPr>
        <w:t xml:space="preserve">Ce este Semafor? </w:t>
      </w:r>
    </w:p>
    <w:p w14:paraId="0D189C60" w14:textId="0AD68D84" w:rsidR="000777E9" w:rsidRDefault="000777E9" w:rsidP="00072FD3">
      <w:pPr>
        <w:suppressAutoHyphens w:val="0"/>
        <w:ind w:left="720"/>
        <w:rPr>
          <w:rFonts w:ascii="Arial" w:hAnsi="Arial" w:cs="Arial"/>
          <w:color w:val="40424E"/>
          <w:spacing w:val="2"/>
          <w:sz w:val="26"/>
          <w:szCs w:val="26"/>
          <w:shd w:val="clear" w:color="auto" w:fill="FFFFFF"/>
          <w:lang w:val="en-US"/>
        </w:rPr>
      </w:pPr>
      <w:proofErr w:type="gramStart"/>
      <w:r w:rsidRPr="000777E9">
        <w:rPr>
          <w:rFonts w:ascii="Arial" w:hAnsi="Arial" w:cs="Arial"/>
          <w:color w:val="40424E"/>
          <w:spacing w:val="2"/>
          <w:sz w:val="26"/>
          <w:szCs w:val="26"/>
          <w:shd w:val="clear" w:color="auto" w:fill="FFFFFF"/>
          <w:lang w:val="en-US"/>
        </w:rPr>
        <w:t>Un</w:t>
      </w:r>
      <w:proofErr w:type="gramEnd"/>
      <w:r w:rsidRPr="000777E9">
        <w:rPr>
          <w:rFonts w:ascii="Arial" w:hAnsi="Arial" w:cs="Arial"/>
          <w:color w:val="40424E"/>
          <w:spacing w:val="2"/>
          <w:sz w:val="26"/>
          <w:szCs w:val="26"/>
          <w:shd w:val="clear" w:color="auto" w:fill="FFFFFF"/>
          <w:lang w:val="en-US"/>
        </w:rPr>
        <w:t xml:space="preserve"> semafor controlează accesul la o resursă partajată prin utilizarea unui contor. Dacă contorul </w:t>
      </w:r>
      <w:proofErr w:type="gramStart"/>
      <w:r w:rsidRPr="000777E9">
        <w:rPr>
          <w:rFonts w:ascii="Arial" w:hAnsi="Arial" w:cs="Arial"/>
          <w:color w:val="40424E"/>
          <w:spacing w:val="2"/>
          <w:sz w:val="26"/>
          <w:szCs w:val="26"/>
          <w:shd w:val="clear" w:color="auto" w:fill="FFFFFF"/>
          <w:lang w:val="en-US"/>
        </w:rPr>
        <w:t>este</w:t>
      </w:r>
      <w:proofErr w:type="gramEnd"/>
      <w:r w:rsidRPr="000777E9">
        <w:rPr>
          <w:rFonts w:ascii="Arial" w:hAnsi="Arial" w:cs="Arial"/>
          <w:color w:val="40424E"/>
          <w:spacing w:val="2"/>
          <w:sz w:val="26"/>
          <w:szCs w:val="26"/>
          <w:shd w:val="clear" w:color="auto" w:fill="FFFFFF"/>
          <w:lang w:val="en-US"/>
        </w:rPr>
        <w:t xml:space="preserve"> mai mare decât zero, atunci accesul este permis. Dacă </w:t>
      </w:r>
      <w:proofErr w:type="gramStart"/>
      <w:r w:rsidRPr="000777E9">
        <w:rPr>
          <w:rFonts w:ascii="Arial" w:hAnsi="Arial" w:cs="Arial"/>
          <w:color w:val="40424E"/>
          <w:spacing w:val="2"/>
          <w:sz w:val="26"/>
          <w:szCs w:val="26"/>
          <w:shd w:val="clear" w:color="auto" w:fill="FFFFFF"/>
          <w:lang w:val="en-US"/>
        </w:rPr>
        <w:t>este</w:t>
      </w:r>
      <w:proofErr w:type="gramEnd"/>
      <w:r w:rsidRPr="000777E9">
        <w:rPr>
          <w:rFonts w:ascii="Arial" w:hAnsi="Arial" w:cs="Arial"/>
          <w:color w:val="40424E"/>
          <w:spacing w:val="2"/>
          <w:sz w:val="26"/>
          <w:szCs w:val="26"/>
          <w:shd w:val="clear" w:color="auto" w:fill="FFFFFF"/>
          <w:lang w:val="en-US"/>
        </w:rPr>
        <w:t xml:space="preserve"> zero, atunci accesul este refuzat. Contorul contorizează permise care permit accesul la resursa partajată. Astfel, pentru a accesa resursa, unui fir trebuie </w:t>
      </w:r>
      <w:proofErr w:type="gramStart"/>
      <w:r w:rsidRPr="000777E9">
        <w:rPr>
          <w:rFonts w:ascii="Arial" w:hAnsi="Arial" w:cs="Arial"/>
          <w:color w:val="40424E"/>
          <w:spacing w:val="2"/>
          <w:sz w:val="26"/>
          <w:szCs w:val="26"/>
          <w:shd w:val="clear" w:color="auto" w:fill="FFFFFF"/>
          <w:lang w:val="en-US"/>
        </w:rPr>
        <w:t>să</w:t>
      </w:r>
      <w:proofErr w:type="gramEnd"/>
      <w:r w:rsidRPr="000777E9">
        <w:rPr>
          <w:rFonts w:ascii="Arial" w:hAnsi="Arial" w:cs="Arial"/>
          <w:color w:val="40424E"/>
          <w:spacing w:val="2"/>
          <w:sz w:val="26"/>
          <w:szCs w:val="26"/>
          <w:shd w:val="clear" w:color="auto" w:fill="FFFFFF"/>
          <w:lang w:val="en-US"/>
        </w:rPr>
        <w:t xml:space="preserve"> i se acorde o autorizație din semafor.</w:t>
      </w:r>
    </w:p>
    <w:p w14:paraId="6BA3EBD7" w14:textId="0AAD8D0C" w:rsidR="00072FD3" w:rsidRPr="00CF3DD1" w:rsidRDefault="00072FD3" w:rsidP="00072FD3">
      <w:pPr>
        <w:suppressAutoHyphens w:val="0"/>
        <w:ind w:left="720"/>
        <w:rPr>
          <w:rFonts w:ascii="Segoe UI" w:hAnsi="Segoe UI" w:cs="Segoe UI"/>
          <w:sz w:val="21"/>
          <w:szCs w:val="21"/>
          <w:lang w:val="en-US" w:eastAsia="ru-RU" w:bidi="ar-SA"/>
        </w:rPr>
      </w:pPr>
      <w:r w:rsidRPr="00072FD3">
        <w:rPr>
          <w:rFonts w:ascii="Arial" w:hAnsi="Arial" w:cs="Arial"/>
          <w:color w:val="40424E"/>
          <w:spacing w:val="2"/>
          <w:sz w:val="26"/>
          <w:szCs w:val="26"/>
          <w:shd w:val="clear" w:color="auto" w:fill="FFFFFF"/>
          <w:lang w:val="en-US"/>
        </w:rPr>
        <w:t>Java oferă clasa </w:t>
      </w:r>
      <w:r w:rsidRPr="00072FD3">
        <w:rPr>
          <w:rStyle w:val="a9"/>
          <w:rFonts w:ascii="Arial" w:hAnsi="Arial" w:cs="Arial"/>
          <w:color w:val="40424E"/>
          <w:spacing w:val="2"/>
          <w:sz w:val="26"/>
          <w:szCs w:val="26"/>
          <w:bdr w:val="none" w:sz="0" w:space="0" w:color="auto" w:frame="1"/>
          <w:shd w:val="clear" w:color="auto" w:fill="FFFFFF"/>
          <w:lang w:val="en-US"/>
        </w:rPr>
        <w:t>Semaphore</w:t>
      </w:r>
      <w:r w:rsidRPr="00072FD3">
        <w:rPr>
          <w:rFonts w:ascii="Arial" w:hAnsi="Arial" w:cs="Arial"/>
          <w:color w:val="40424E"/>
          <w:spacing w:val="2"/>
          <w:sz w:val="26"/>
          <w:szCs w:val="26"/>
          <w:shd w:val="clear" w:color="auto" w:fill="FFFFFF"/>
          <w:lang w:val="en-US"/>
        </w:rPr>
        <w:t> în pachetul </w:t>
      </w:r>
      <w:r w:rsidRPr="00072FD3">
        <w:rPr>
          <w:rStyle w:val="aa"/>
          <w:rFonts w:ascii="Arial" w:eastAsiaTheme="majorEastAsia" w:hAnsi="Arial" w:cs="Arial"/>
          <w:color w:val="40424E"/>
          <w:spacing w:val="2"/>
          <w:szCs w:val="26"/>
          <w:bdr w:val="none" w:sz="0" w:space="0" w:color="auto" w:frame="1"/>
          <w:shd w:val="clear" w:color="auto" w:fill="FFFFFF"/>
          <w:lang w:val="en-US"/>
        </w:rPr>
        <w:t>java.util.concurrent</w:t>
      </w:r>
      <w:r w:rsidRPr="00072FD3">
        <w:rPr>
          <w:rFonts w:ascii="Arial" w:hAnsi="Arial" w:cs="Arial"/>
          <w:color w:val="40424E"/>
          <w:spacing w:val="2"/>
          <w:sz w:val="26"/>
          <w:szCs w:val="26"/>
          <w:shd w:val="clear" w:color="auto" w:fill="FFFFFF"/>
          <w:lang w:val="en-US"/>
        </w:rPr>
        <w:t xml:space="preserve"> care implementează acest mecanism, deci nu trebuie </w:t>
      </w:r>
      <w:proofErr w:type="gramStart"/>
      <w:r w:rsidRPr="00072FD3">
        <w:rPr>
          <w:rFonts w:ascii="Arial" w:hAnsi="Arial" w:cs="Arial"/>
          <w:color w:val="40424E"/>
          <w:spacing w:val="2"/>
          <w:sz w:val="26"/>
          <w:szCs w:val="26"/>
          <w:shd w:val="clear" w:color="auto" w:fill="FFFFFF"/>
          <w:lang w:val="en-US"/>
        </w:rPr>
        <w:t>să</w:t>
      </w:r>
      <w:proofErr w:type="gramEnd"/>
      <w:r w:rsidRPr="00072FD3">
        <w:rPr>
          <w:rFonts w:ascii="Arial" w:hAnsi="Arial" w:cs="Arial"/>
          <w:color w:val="40424E"/>
          <w:spacing w:val="2"/>
          <w:sz w:val="26"/>
          <w:szCs w:val="26"/>
          <w:shd w:val="clear" w:color="auto" w:fill="FFFFFF"/>
          <w:lang w:val="en-US"/>
        </w:rPr>
        <w:t xml:space="preserve"> implementați propriile semafore.</w:t>
      </w:r>
    </w:p>
    <w:p w14:paraId="30B758CF" w14:textId="77777777" w:rsidR="00CF3DD1" w:rsidRPr="00072FD3" w:rsidRDefault="00CF3DD1" w:rsidP="00072FD3">
      <w:pPr>
        <w:numPr>
          <w:ilvl w:val="0"/>
          <w:numId w:val="15"/>
        </w:numPr>
        <w:suppressAutoHyphens w:val="0"/>
        <w:rPr>
          <w:rFonts w:ascii="Segoe UI" w:hAnsi="Segoe UI" w:cs="Segoe UI"/>
          <w:sz w:val="21"/>
          <w:szCs w:val="21"/>
          <w:lang w:eastAsia="ru-RU" w:bidi="ar-SA"/>
        </w:rPr>
      </w:pPr>
      <w:r w:rsidRPr="00CF3DD1">
        <w:rPr>
          <w:sz w:val="24"/>
          <w:szCs w:val="24"/>
          <w:lang w:eastAsia="ru-RU" w:bidi="ar-SA"/>
        </w:rPr>
        <w:t xml:space="preserve">Ce este Mutex? </w:t>
      </w:r>
    </w:p>
    <w:p w14:paraId="3F08B457" w14:textId="14A6F6A1" w:rsidR="00072FD3" w:rsidRPr="00CF3DD1" w:rsidRDefault="00072FD3" w:rsidP="00072FD3">
      <w:pPr>
        <w:suppressAutoHyphens w:val="0"/>
        <w:ind w:left="720"/>
        <w:rPr>
          <w:rFonts w:ascii="Segoe UI" w:hAnsi="Segoe UI" w:cs="Segoe UI"/>
          <w:sz w:val="21"/>
          <w:szCs w:val="21"/>
          <w:lang w:val="en-US" w:eastAsia="ru-RU" w:bidi="ar-SA"/>
        </w:rPr>
      </w:pPr>
      <w:proofErr w:type="gramStart"/>
      <w:r w:rsidRPr="00072FD3">
        <w:rPr>
          <w:rFonts w:ascii="raleway" w:hAnsi="raleway"/>
          <w:color w:val="000000"/>
          <w:sz w:val="27"/>
          <w:szCs w:val="27"/>
          <w:shd w:val="clear" w:color="auto" w:fill="FFFFFF"/>
          <w:lang w:val="en-US"/>
        </w:rPr>
        <w:t>este</w:t>
      </w:r>
      <w:proofErr w:type="gramEnd"/>
      <w:r w:rsidRPr="00072FD3">
        <w:rPr>
          <w:rFonts w:ascii="raleway" w:hAnsi="raleway"/>
          <w:color w:val="000000"/>
          <w:sz w:val="27"/>
          <w:szCs w:val="27"/>
          <w:shd w:val="clear" w:color="auto" w:fill="FFFFFF"/>
          <w:lang w:val="en-US"/>
        </w:rPr>
        <w:t xml:space="preserve"> cel mai simplu tip de </w:t>
      </w:r>
      <w:r w:rsidRPr="00072FD3">
        <w:rPr>
          <w:rStyle w:val="aa"/>
          <w:rFonts w:ascii="raleway" w:hAnsi="raleway"/>
          <w:color w:val="000000"/>
          <w:sz w:val="27"/>
          <w:szCs w:val="27"/>
          <w:shd w:val="clear" w:color="auto" w:fill="FFFFFF"/>
          <w:lang w:val="en-US"/>
        </w:rPr>
        <w:t>sincronizator -</w:t>
      </w:r>
      <w:r w:rsidRPr="00072FD3">
        <w:rPr>
          <w:rFonts w:ascii="raleway" w:hAnsi="raleway"/>
          <w:color w:val="000000"/>
          <w:sz w:val="27"/>
          <w:szCs w:val="27"/>
          <w:shd w:val="clear" w:color="auto" w:fill="FFFFFF"/>
          <w:lang w:val="en-US"/>
        </w:rPr>
        <w:t> aceasta </w:t>
      </w:r>
      <w:r w:rsidRPr="00072FD3">
        <w:rPr>
          <w:rStyle w:val="a9"/>
          <w:rFonts w:ascii="raleway" w:eastAsiaTheme="majorEastAsia" w:hAnsi="raleway"/>
          <w:color w:val="000000"/>
          <w:sz w:val="27"/>
          <w:szCs w:val="27"/>
          <w:shd w:val="clear" w:color="auto" w:fill="FFFFFF"/>
          <w:lang w:val="en-US"/>
        </w:rPr>
        <w:t>asigură că doar un singur fir poate executa secțiunea critică a unui program de calculator la un moment dat</w:t>
      </w:r>
      <w:r w:rsidRPr="00072FD3">
        <w:rPr>
          <w:rFonts w:ascii="raleway" w:hAnsi="raleway"/>
          <w:color w:val="000000"/>
          <w:sz w:val="27"/>
          <w:szCs w:val="27"/>
          <w:shd w:val="clear" w:color="auto" w:fill="FFFFFF"/>
          <w:lang w:val="en-US"/>
        </w:rPr>
        <w:t> .</w:t>
      </w:r>
    </w:p>
    <w:p w14:paraId="04D6D7CB" w14:textId="77777777" w:rsidR="00CF3DD1" w:rsidRPr="00072FD3" w:rsidRDefault="00CF3DD1" w:rsidP="00072FD3">
      <w:pPr>
        <w:numPr>
          <w:ilvl w:val="0"/>
          <w:numId w:val="15"/>
        </w:numPr>
        <w:suppressAutoHyphens w:val="0"/>
        <w:rPr>
          <w:rFonts w:ascii="Segoe UI" w:hAnsi="Segoe UI" w:cs="Segoe UI"/>
          <w:sz w:val="21"/>
          <w:szCs w:val="21"/>
          <w:lang w:eastAsia="ru-RU" w:bidi="ar-SA"/>
        </w:rPr>
      </w:pPr>
      <w:r w:rsidRPr="00CF3DD1">
        <w:rPr>
          <w:rFonts w:ascii="Segoe UI" w:hAnsi="Segoe UI" w:cs="Segoe UI"/>
          <w:sz w:val="21"/>
          <w:szCs w:val="21"/>
          <w:lang w:eastAsia="ru-RU" w:bidi="ar-SA"/>
        </w:rPr>
        <w:t>Synchronization?</w:t>
      </w:r>
    </w:p>
    <w:p w14:paraId="64504691" w14:textId="00464186" w:rsidR="00072FD3" w:rsidRPr="00072FD3" w:rsidRDefault="00072FD3" w:rsidP="00072FD3">
      <w:pPr>
        <w:suppressAutoHyphens w:val="0"/>
        <w:ind w:left="720"/>
        <w:rPr>
          <w:color w:val="000000"/>
          <w:sz w:val="28"/>
          <w:szCs w:val="28"/>
          <w:shd w:val="clear" w:color="auto" w:fill="FFFFFF"/>
          <w:lang w:val="en-US"/>
        </w:rPr>
      </w:pPr>
      <w:proofErr w:type="gramStart"/>
      <w:r w:rsidRPr="00072FD3">
        <w:rPr>
          <w:color w:val="000000"/>
          <w:sz w:val="28"/>
          <w:szCs w:val="28"/>
          <w:shd w:val="clear" w:color="auto" w:fill="FFFFFF"/>
          <w:lang w:val="en-US"/>
        </w:rPr>
        <w:t>e</w:t>
      </w:r>
      <w:proofErr w:type="gramEnd"/>
      <w:r w:rsidRPr="00072FD3">
        <w:rPr>
          <w:color w:val="000000"/>
          <w:sz w:val="28"/>
          <w:szCs w:val="28"/>
          <w:shd w:val="clear" w:color="auto" w:fill="FFFFFF"/>
          <w:lang w:val="en-US"/>
        </w:rPr>
        <w:t xml:space="preserve"> capacitatea de </w:t>
      </w:r>
      <w:r w:rsidRPr="00072FD3">
        <w:rPr>
          <w:rStyle w:val="aa"/>
          <w:color w:val="000000"/>
          <w:sz w:val="28"/>
          <w:szCs w:val="28"/>
          <w:shd w:val="clear" w:color="auto" w:fill="FFFFFF"/>
          <w:lang w:val="en-US"/>
        </w:rPr>
        <w:t>a controla accesul mai multor fire la orice resursă partajată</w:t>
      </w:r>
      <w:r w:rsidRPr="00072FD3">
        <w:rPr>
          <w:color w:val="000000"/>
          <w:sz w:val="28"/>
          <w:szCs w:val="28"/>
          <w:shd w:val="clear" w:color="auto" w:fill="FFFFFF"/>
          <w:lang w:val="en-US"/>
        </w:rPr>
        <w:t> </w:t>
      </w:r>
    </w:p>
    <w:p w14:paraId="4B799E62" w14:textId="77777777" w:rsidR="00072FD3" w:rsidRPr="00072FD3" w:rsidRDefault="00072FD3" w:rsidP="00072FD3">
      <w:pPr>
        <w:shd w:val="clear" w:color="auto" w:fill="FFFFFF"/>
        <w:suppressAutoHyphens w:val="0"/>
        <w:rPr>
          <w:color w:val="000000"/>
          <w:sz w:val="28"/>
          <w:szCs w:val="28"/>
          <w:lang w:eastAsia="ru-RU" w:bidi="ar-SA"/>
        </w:rPr>
      </w:pPr>
      <w:r w:rsidRPr="00072FD3">
        <w:rPr>
          <w:color w:val="000000"/>
          <w:sz w:val="28"/>
          <w:szCs w:val="28"/>
          <w:lang w:eastAsia="ru-RU" w:bidi="ar-SA"/>
        </w:rPr>
        <w:t>Sincronizarea este folosită în principal</w:t>
      </w:r>
    </w:p>
    <w:p w14:paraId="13BDF00B" w14:textId="77777777" w:rsidR="00072FD3" w:rsidRPr="00072FD3" w:rsidRDefault="00072FD3" w:rsidP="00072FD3">
      <w:pPr>
        <w:numPr>
          <w:ilvl w:val="0"/>
          <w:numId w:val="16"/>
        </w:numPr>
        <w:shd w:val="clear" w:color="auto" w:fill="FFFFFF"/>
        <w:suppressAutoHyphens w:val="0"/>
        <w:spacing w:line="375" w:lineRule="atLeast"/>
        <w:rPr>
          <w:color w:val="000000"/>
          <w:sz w:val="28"/>
          <w:szCs w:val="28"/>
          <w:lang w:val="en-US" w:eastAsia="ru-RU" w:bidi="ar-SA"/>
        </w:rPr>
      </w:pPr>
      <w:r w:rsidRPr="00072FD3">
        <w:rPr>
          <w:color w:val="000000"/>
          <w:sz w:val="28"/>
          <w:szCs w:val="28"/>
          <w:lang w:val="en-US" w:eastAsia="ru-RU" w:bidi="ar-SA"/>
        </w:rPr>
        <w:t>Pentru a preveni interferența firului.</w:t>
      </w:r>
    </w:p>
    <w:p w14:paraId="78AE92AF" w14:textId="77777777" w:rsidR="00072FD3" w:rsidRPr="00072FD3" w:rsidRDefault="00072FD3" w:rsidP="00072FD3">
      <w:pPr>
        <w:numPr>
          <w:ilvl w:val="0"/>
          <w:numId w:val="16"/>
        </w:numPr>
        <w:shd w:val="clear" w:color="auto" w:fill="FFFFFF"/>
        <w:suppressAutoHyphens w:val="0"/>
        <w:spacing w:line="375" w:lineRule="atLeast"/>
        <w:rPr>
          <w:color w:val="000000"/>
          <w:sz w:val="28"/>
          <w:szCs w:val="28"/>
          <w:lang w:val="en-US" w:eastAsia="ru-RU" w:bidi="ar-SA"/>
        </w:rPr>
      </w:pPr>
      <w:r w:rsidRPr="00072FD3">
        <w:rPr>
          <w:color w:val="000000"/>
          <w:sz w:val="28"/>
          <w:szCs w:val="28"/>
          <w:lang w:val="en-US" w:eastAsia="ru-RU" w:bidi="ar-SA"/>
        </w:rPr>
        <w:t>Pentru a preveni problema consistenței.</w:t>
      </w:r>
    </w:p>
    <w:p w14:paraId="42CC49EB" w14:textId="77777777" w:rsidR="00072FD3" w:rsidRPr="00072FD3" w:rsidRDefault="00072FD3" w:rsidP="00072FD3">
      <w:pPr>
        <w:pStyle w:val="3"/>
        <w:shd w:val="clear" w:color="auto" w:fill="FFFFFF"/>
        <w:spacing w:before="0" w:line="312" w:lineRule="atLeast"/>
        <w:rPr>
          <w:rFonts w:ascii="Times New Roman" w:hAnsi="Times New Roman" w:cs="Times New Roman"/>
          <w:b w:val="0"/>
          <w:bCs w:val="0"/>
          <w:color w:val="610B38"/>
          <w:sz w:val="28"/>
          <w:szCs w:val="28"/>
          <w:lang w:val="en-US"/>
        </w:rPr>
      </w:pPr>
      <w:r w:rsidRPr="00072FD3">
        <w:rPr>
          <w:rFonts w:ascii="Times New Roman" w:hAnsi="Times New Roman" w:cs="Times New Roman"/>
          <w:b w:val="0"/>
          <w:bCs w:val="0"/>
          <w:color w:val="610B38"/>
          <w:sz w:val="28"/>
          <w:szCs w:val="28"/>
          <w:lang w:val="en-US"/>
        </w:rPr>
        <w:t>Tipuri de sincronizare</w:t>
      </w:r>
    </w:p>
    <w:p w14:paraId="323C8760" w14:textId="77777777" w:rsidR="00072FD3" w:rsidRPr="00072FD3" w:rsidRDefault="00072FD3" w:rsidP="00072FD3">
      <w:pPr>
        <w:pStyle w:val="a4"/>
        <w:shd w:val="clear" w:color="auto" w:fill="FFFFFF"/>
        <w:spacing w:before="0" w:beforeAutospacing="0" w:after="0" w:afterAutospacing="0"/>
        <w:rPr>
          <w:color w:val="000000"/>
          <w:sz w:val="28"/>
          <w:szCs w:val="28"/>
          <w:lang w:val="en-US"/>
        </w:rPr>
      </w:pPr>
      <w:r w:rsidRPr="00072FD3">
        <w:rPr>
          <w:color w:val="000000"/>
          <w:sz w:val="28"/>
          <w:szCs w:val="28"/>
          <w:lang w:val="en-US"/>
        </w:rPr>
        <w:t>Există două tipuri de sincronizare</w:t>
      </w:r>
    </w:p>
    <w:p w14:paraId="572240E5" w14:textId="77777777" w:rsidR="00072FD3" w:rsidRPr="00072FD3" w:rsidRDefault="00072FD3" w:rsidP="00072FD3">
      <w:pPr>
        <w:numPr>
          <w:ilvl w:val="0"/>
          <w:numId w:val="17"/>
        </w:numPr>
        <w:shd w:val="clear" w:color="auto" w:fill="FFFFFF"/>
        <w:suppressAutoHyphens w:val="0"/>
        <w:spacing w:line="375" w:lineRule="atLeast"/>
        <w:rPr>
          <w:color w:val="000000"/>
          <w:sz w:val="28"/>
          <w:szCs w:val="28"/>
        </w:rPr>
      </w:pPr>
      <w:r w:rsidRPr="00072FD3">
        <w:rPr>
          <w:color w:val="000000"/>
          <w:sz w:val="28"/>
          <w:szCs w:val="28"/>
        </w:rPr>
        <w:t>Sincronizare proces</w:t>
      </w:r>
    </w:p>
    <w:p w14:paraId="224C732B" w14:textId="0DD15ADB" w:rsidR="00072FD3" w:rsidRPr="00CF3DD1" w:rsidRDefault="00072FD3" w:rsidP="00072FD3">
      <w:pPr>
        <w:numPr>
          <w:ilvl w:val="0"/>
          <w:numId w:val="17"/>
        </w:numPr>
        <w:shd w:val="clear" w:color="auto" w:fill="FFFFFF"/>
        <w:suppressAutoHyphens w:val="0"/>
        <w:spacing w:line="375" w:lineRule="atLeast"/>
        <w:rPr>
          <w:color w:val="000000"/>
          <w:sz w:val="28"/>
          <w:szCs w:val="28"/>
        </w:rPr>
      </w:pPr>
      <w:r w:rsidRPr="00072FD3">
        <w:rPr>
          <w:color w:val="000000"/>
          <w:sz w:val="28"/>
          <w:szCs w:val="28"/>
        </w:rPr>
        <w:t>Sincronizarea firului</w:t>
      </w:r>
    </w:p>
    <w:p w14:paraId="5B8C2D77" w14:textId="77777777" w:rsidR="00CF3DD1" w:rsidRPr="00CF3DD1" w:rsidRDefault="00CF3DD1" w:rsidP="00EF5E3B">
      <w:pPr>
        <w:rPr>
          <w:b/>
          <w:i/>
          <w:sz w:val="40"/>
          <w:lang w:val="en-US"/>
        </w:rPr>
      </w:pPr>
    </w:p>
    <w:sectPr w:rsidR="00CF3DD1" w:rsidRPr="00CF3DD1" w:rsidSect="00667BD4">
      <w:pgSz w:w="11906" w:h="16838"/>
      <w:pgMar w:top="1134" w:right="850" w:bottom="1134" w:left="1560" w:header="708" w:footer="708" w:gutter="0"/>
      <w:pgBorders w:offsetFrom="page">
        <w:top w:val="thinThickMediumGap" w:sz="24" w:space="24" w:color="auto"/>
        <w:left w:val="thinThickMediumGap" w:sz="24" w:space="24" w:color="auto"/>
        <w:bottom w:val="thinThickMediumGap" w:sz="24" w:space="24" w:color="auto"/>
        <w:right w:val="thinThickMedium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F2BA98" w14:textId="77777777" w:rsidR="00B33617" w:rsidRDefault="00B33617" w:rsidP="00CF3DD1">
      <w:r>
        <w:separator/>
      </w:r>
    </w:p>
  </w:endnote>
  <w:endnote w:type="continuationSeparator" w:id="0">
    <w:p w14:paraId="6E02B322" w14:textId="77777777" w:rsidR="00B33617" w:rsidRDefault="00B33617" w:rsidP="00CF3D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tarSymbol">
    <w:altName w:val="MS Gothic"/>
    <w:charset w:val="80"/>
    <w:family w:val="auto"/>
    <w:pitch w:val="default"/>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CC"/>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raleway">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13275D" w14:textId="77777777" w:rsidR="00B33617" w:rsidRDefault="00B33617" w:rsidP="00CF3DD1">
      <w:r>
        <w:separator/>
      </w:r>
    </w:p>
  </w:footnote>
  <w:footnote w:type="continuationSeparator" w:id="0">
    <w:p w14:paraId="1D345F30" w14:textId="77777777" w:rsidR="00B33617" w:rsidRDefault="00B33617" w:rsidP="00CF3DD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1"/>
    <w:lvl w:ilvl="0">
      <w:start w:val="1"/>
      <w:numFmt w:val="bullet"/>
      <w:lvlText w:val="-"/>
      <w:lvlJc w:val="left"/>
      <w:pPr>
        <w:tabs>
          <w:tab w:val="num" w:pos="585"/>
        </w:tabs>
        <w:ind w:left="585" w:hanging="360"/>
      </w:pPr>
      <w:rPr>
        <w:rFonts w:ascii="StarSymbol" w:hAnsi="StarSymbol" w:cs="StarSymbol"/>
      </w:rPr>
    </w:lvl>
  </w:abstractNum>
  <w:abstractNum w:abstractNumId="2">
    <w:nsid w:val="00000003"/>
    <w:multiLevelType w:val="multilevel"/>
    <w:tmpl w:val="00000003"/>
    <w:name w:val="WW8Num2"/>
    <w:lvl w:ilvl="0">
      <w:start w:val="1"/>
      <w:numFmt w:val="decimal"/>
      <w:lvlText w:val="%1."/>
      <w:lvlJc w:val="left"/>
      <w:pPr>
        <w:tabs>
          <w:tab w:val="num" w:pos="720"/>
        </w:tabs>
        <w:ind w:left="720" w:hanging="360"/>
      </w:pPr>
      <w:rPr>
        <w:sz w:val="22"/>
        <w:lang w:val="ro-RO"/>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4"/>
    <w:multiLevelType w:val="multilevel"/>
    <w:tmpl w:val="00000004"/>
    <w:name w:val="WW8Num3"/>
    <w:lvl w:ilvl="0">
      <w:start w:val="2"/>
      <w:numFmt w:val="decimal"/>
      <w:lvlText w:val="%1."/>
      <w:lvlJc w:val="left"/>
      <w:pPr>
        <w:tabs>
          <w:tab w:val="num" w:pos="360"/>
        </w:tabs>
        <w:ind w:left="360" w:hanging="360"/>
      </w:pPr>
      <w:rPr>
        <w:b/>
        <w:sz w:val="24"/>
        <w:lang w:val="en-US"/>
      </w:rPr>
    </w:lvl>
    <w:lvl w:ilvl="1">
      <w:start w:val="2"/>
      <w:numFmt w:val="decimal"/>
      <w:lvlText w:val="%1.%2"/>
      <w:lvlJc w:val="left"/>
      <w:pPr>
        <w:tabs>
          <w:tab w:val="num" w:pos="720"/>
        </w:tabs>
        <w:ind w:left="720" w:hanging="360"/>
      </w:pPr>
      <w:rPr>
        <w:b/>
        <w:sz w:val="24"/>
        <w:lang w:val="en-US"/>
      </w:rPr>
    </w:lvl>
    <w:lvl w:ilvl="2">
      <w:start w:val="1"/>
      <w:numFmt w:val="decimal"/>
      <w:lvlText w:val="%1.%2.%3"/>
      <w:lvlJc w:val="left"/>
      <w:pPr>
        <w:tabs>
          <w:tab w:val="num" w:pos="1440"/>
        </w:tabs>
        <w:ind w:left="1440" w:hanging="720"/>
      </w:pPr>
      <w:rPr>
        <w:b/>
        <w:sz w:val="24"/>
        <w:lang w:val="en-US"/>
      </w:rPr>
    </w:lvl>
    <w:lvl w:ilvl="3">
      <w:start w:val="1"/>
      <w:numFmt w:val="decimal"/>
      <w:lvlText w:val="%1.%2.%3.%4"/>
      <w:lvlJc w:val="left"/>
      <w:pPr>
        <w:tabs>
          <w:tab w:val="num" w:pos="2160"/>
        </w:tabs>
        <w:ind w:left="2160" w:hanging="1080"/>
      </w:pPr>
      <w:rPr>
        <w:b/>
        <w:sz w:val="24"/>
        <w:lang w:val="en-US"/>
      </w:rPr>
    </w:lvl>
    <w:lvl w:ilvl="4">
      <w:start w:val="1"/>
      <w:numFmt w:val="decimal"/>
      <w:lvlText w:val="%1.%2.%3.%4.%5"/>
      <w:lvlJc w:val="left"/>
      <w:pPr>
        <w:tabs>
          <w:tab w:val="num" w:pos="2520"/>
        </w:tabs>
        <w:ind w:left="2520" w:hanging="1080"/>
      </w:pPr>
      <w:rPr>
        <w:b/>
        <w:sz w:val="24"/>
        <w:lang w:val="en-US"/>
      </w:rPr>
    </w:lvl>
    <w:lvl w:ilvl="5">
      <w:start w:val="1"/>
      <w:numFmt w:val="decimal"/>
      <w:lvlText w:val="%1.%2.%3.%4.%5.%6"/>
      <w:lvlJc w:val="left"/>
      <w:pPr>
        <w:tabs>
          <w:tab w:val="num" w:pos="3240"/>
        </w:tabs>
        <w:ind w:left="3240" w:hanging="1440"/>
      </w:pPr>
      <w:rPr>
        <w:b/>
        <w:sz w:val="24"/>
        <w:lang w:val="en-US"/>
      </w:rPr>
    </w:lvl>
    <w:lvl w:ilvl="6">
      <w:start w:val="1"/>
      <w:numFmt w:val="decimal"/>
      <w:lvlText w:val="%1.%2.%3.%4.%5.%6.%7"/>
      <w:lvlJc w:val="left"/>
      <w:pPr>
        <w:tabs>
          <w:tab w:val="num" w:pos="3600"/>
        </w:tabs>
        <w:ind w:left="3600" w:hanging="1440"/>
      </w:pPr>
      <w:rPr>
        <w:b/>
        <w:sz w:val="24"/>
        <w:lang w:val="en-US"/>
      </w:rPr>
    </w:lvl>
    <w:lvl w:ilvl="7">
      <w:start w:val="1"/>
      <w:numFmt w:val="decimal"/>
      <w:lvlText w:val="%1.%2.%3.%4.%5.%6.%7.%8"/>
      <w:lvlJc w:val="left"/>
      <w:pPr>
        <w:tabs>
          <w:tab w:val="num" w:pos="4320"/>
        </w:tabs>
        <w:ind w:left="4320" w:hanging="1800"/>
      </w:pPr>
      <w:rPr>
        <w:b/>
        <w:sz w:val="24"/>
        <w:lang w:val="en-US"/>
      </w:rPr>
    </w:lvl>
    <w:lvl w:ilvl="8">
      <w:start w:val="1"/>
      <w:numFmt w:val="decimal"/>
      <w:lvlText w:val="%1.%2.%3.%4.%5.%6.%7.%8.%9"/>
      <w:lvlJc w:val="left"/>
      <w:pPr>
        <w:tabs>
          <w:tab w:val="num" w:pos="5040"/>
        </w:tabs>
        <w:ind w:left="5040" w:hanging="2160"/>
      </w:pPr>
      <w:rPr>
        <w:b/>
        <w:sz w:val="24"/>
        <w:lang w:val="en-US"/>
      </w:rPr>
    </w:lvl>
  </w:abstractNum>
  <w:abstractNum w:abstractNumId="4">
    <w:nsid w:val="00000006"/>
    <w:multiLevelType w:val="multilevel"/>
    <w:tmpl w:val="00000006"/>
    <w:name w:val="WW8Num6"/>
    <w:lvl w:ilvl="0">
      <w:start w:val="1"/>
      <w:numFmt w:val="decimal"/>
      <w:lvlText w:val="%1."/>
      <w:lvlJc w:val="left"/>
      <w:pPr>
        <w:tabs>
          <w:tab w:val="num" w:pos="360"/>
        </w:tabs>
        <w:ind w:left="360" w:hanging="360"/>
      </w:pPr>
      <w:rPr>
        <w:rFonts w:ascii="Symbol" w:hAnsi="Symbol" w:cs="Symbol" w:hint="default"/>
        <w:lang w:val="ro-RO"/>
      </w:rPr>
    </w:lvl>
    <w:lvl w:ilvl="1">
      <w:start w:val="5"/>
      <w:numFmt w:val="decimal"/>
      <w:lvlText w:val="%1.%2."/>
      <w:lvlJc w:val="left"/>
      <w:pPr>
        <w:tabs>
          <w:tab w:val="num" w:pos="360"/>
        </w:tabs>
        <w:ind w:left="360" w:hanging="360"/>
      </w:pPr>
      <w:rPr>
        <w:rFonts w:ascii="Symbol" w:hAnsi="Symbol" w:cs="Symbol" w:hint="default"/>
        <w:lang w:val="ro-RO"/>
      </w:rPr>
    </w:lvl>
    <w:lvl w:ilvl="2">
      <w:start w:val="1"/>
      <w:numFmt w:val="decimal"/>
      <w:lvlText w:val="%1.%2.%3."/>
      <w:lvlJc w:val="left"/>
      <w:pPr>
        <w:tabs>
          <w:tab w:val="num" w:pos="720"/>
        </w:tabs>
        <w:ind w:left="720" w:hanging="720"/>
      </w:pPr>
      <w:rPr>
        <w:rFonts w:ascii="Symbol" w:hAnsi="Symbol" w:cs="Symbol" w:hint="default"/>
        <w:lang w:val="ro-RO"/>
      </w:rPr>
    </w:lvl>
    <w:lvl w:ilvl="3">
      <w:start w:val="1"/>
      <w:numFmt w:val="decimal"/>
      <w:lvlText w:val="%1.%2.%3.%4."/>
      <w:lvlJc w:val="left"/>
      <w:pPr>
        <w:tabs>
          <w:tab w:val="num" w:pos="720"/>
        </w:tabs>
        <w:ind w:left="720" w:hanging="720"/>
      </w:pPr>
      <w:rPr>
        <w:rFonts w:ascii="Symbol" w:hAnsi="Symbol" w:cs="Symbol" w:hint="default"/>
        <w:lang w:val="ro-RO"/>
      </w:rPr>
    </w:lvl>
    <w:lvl w:ilvl="4">
      <w:start w:val="1"/>
      <w:numFmt w:val="decimal"/>
      <w:lvlText w:val="%1.%2.%3.%4.%5."/>
      <w:lvlJc w:val="left"/>
      <w:pPr>
        <w:tabs>
          <w:tab w:val="num" w:pos="1080"/>
        </w:tabs>
        <w:ind w:left="1080" w:hanging="1080"/>
      </w:pPr>
      <w:rPr>
        <w:rFonts w:ascii="Symbol" w:hAnsi="Symbol" w:cs="Symbol" w:hint="default"/>
        <w:lang w:val="ro-RO"/>
      </w:rPr>
    </w:lvl>
    <w:lvl w:ilvl="5">
      <w:start w:val="1"/>
      <w:numFmt w:val="decimal"/>
      <w:lvlText w:val="%1.%2.%3.%4.%5.%6."/>
      <w:lvlJc w:val="left"/>
      <w:pPr>
        <w:tabs>
          <w:tab w:val="num" w:pos="1080"/>
        </w:tabs>
        <w:ind w:left="1080" w:hanging="1080"/>
      </w:pPr>
      <w:rPr>
        <w:rFonts w:ascii="Symbol" w:hAnsi="Symbol" w:cs="Symbol" w:hint="default"/>
        <w:lang w:val="ro-RO"/>
      </w:rPr>
    </w:lvl>
    <w:lvl w:ilvl="6">
      <w:start w:val="1"/>
      <w:numFmt w:val="decimal"/>
      <w:lvlText w:val="%1.%2.%3.%4.%5.%6.%7."/>
      <w:lvlJc w:val="left"/>
      <w:pPr>
        <w:tabs>
          <w:tab w:val="num" w:pos="1080"/>
        </w:tabs>
        <w:ind w:left="1080" w:hanging="1080"/>
      </w:pPr>
      <w:rPr>
        <w:rFonts w:ascii="Symbol" w:hAnsi="Symbol" w:cs="Symbol" w:hint="default"/>
        <w:lang w:val="ro-RO"/>
      </w:rPr>
    </w:lvl>
    <w:lvl w:ilvl="7">
      <w:start w:val="1"/>
      <w:numFmt w:val="decimal"/>
      <w:lvlText w:val="%1.%2.%3.%4.%5.%6.%7.%8."/>
      <w:lvlJc w:val="left"/>
      <w:pPr>
        <w:tabs>
          <w:tab w:val="num" w:pos="1440"/>
        </w:tabs>
        <w:ind w:left="1440" w:hanging="1440"/>
      </w:pPr>
      <w:rPr>
        <w:rFonts w:ascii="Symbol" w:hAnsi="Symbol" w:cs="Symbol" w:hint="default"/>
        <w:lang w:val="ro-RO"/>
      </w:rPr>
    </w:lvl>
    <w:lvl w:ilvl="8">
      <w:start w:val="1"/>
      <w:numFmt w:val="decimal"/>
      <w:lvlText w:val="%1.%2.%3.%4.%5.%6.%7.%8.%9."/>
      <w:lvlJc w:val="left"/>
      <w:pPr>
        <w:tabs>
          <w:tab w:val="num" w:pos="1440"/>
        </w:tabs>
        <w:ind w:left="1440" w:hanging="1440"/>
      </w:pPr>
      <w:rPr>
        <w:rFonts w:ascii="Symbol" w:hAnsi="Symbol" w:cs="Symbol" w:hint="default"/>
        <w:lang w:val="ro-RO"/>
      </w:rPr>
    </w:lvl>
  </w:abstractNum>
  <w:abstractNum w:abstractNumId="5">
    <w:nsid w:val="00000008"/>
    <w:multiLevelType w:val="multilevel"/>
    <w:tmpl w:val="00000008"/>
    <w:name w:val="WW8Num8"/>
    <w:lvl w:ilvl="0">
      <w:start w:val="1"/>
      <w:numFmt w:val="decimal"/>
      <w:lvlText w:val="%1."/>
      <w:lvlJc w:val="left"/>
      <w:pPr>
        <w:tabs>
          <w:tab w:val="num" w:pos="390"/>
        </w:tabs>
        <w:ind w:left="390" w:hanging="390"/>
      </w:pPr>
      <w:rPr>
        <w:lang w:val="ro-RO"/>
      </w:rPr>
    </w:lvl>
    <w:lvl w:ilvl="1">
      <w:start w:val="1"/>
      <w:numFmt w:val="decimal"/>
      <w:lvlText w:val="%1.%2."/>
      <w:lvlJc w:val="left"/>
      <w:pPr>
        <w:tabs>
          <w:tab w:val="num" w:pos="390"/>
        </w:tabs>
        <w:ind w:left="390" w:hanging="390"/>
      </w:pPr>
      <w:rPr>
        <w:lang w:val="ro-RO"/>
      </w:rPr>
    </w:lvl>
    <w:lvl w:ilvl="2">
      <w:start w:val="1"/>
      <w:numFmt w:val="decimal"/>
      <w:lvlText w:val="%1.%2.%3."/>
      <w:lvlJc w:val="left"/>
      <w:pPr>
        <w:tabs>
          <w:tab w:val="num" w:pos="720"/>
        </w:tabs>
        <w:ind w:left="720" w:hanging="720"/>
      </w:pPr>
      <w:rPr>
        <w:lang w:val="ro-RO"/>
      </w:rPr>
    </w:lvl>
    <w:lvl w:ilvl="3">
      <w:start w:val="1"/>
      <w:numFmt w:val="decimal"/>
      <w:lvlText w:val="%1.%2.%3.%4."/>
      <w:lvlJc w:val="left"/>
      <w:pPr>
        <w:tabs>
          <w:tab w:val="num" w:pos="720"/>
        </w:tabs>
        <w:ind w:left="720" w:hanging="720"/>
      </w:pPr>
      <w:rPr>
        <w:lang w:val="ro-RO"/>
      </w:rPr>
    </w:lvl>
    <w:lvl w:ilvl="4">
      <w:start w:val="1"/>
      <w:numFmt w:val="decimal"/>
      <w:lvlText w:val="%1.%2.%3.%4.%5."/>
      <w:lvlJc w:val="left"/>
      <w:pPr>
        <w:tabs>
          <w:tab w:val="num" w:pos="1080"/>
        </w:tabs>
        <w:ind w:left="1080" w:hanging="1080"/>
      </w:pPr>
      <w:rPr>
        <w:lang w:val="ro-RO"/>
      </w:rPr>
    </w:lvl>
    <w:lvl w:ilvl="5">
      <w:start w:val="1"/>
      <w:numFmt w:val="decimal"/>
      <w:lvlText w:val="%1.%2.%3.%4.%5.%6."/>
      <w:lvlJc w:val="left"/>
      <w:pPr>
        <w:tabs>
          <w:tab w:val="num" w:pos="1080"/>
        </w:tabs>
        <w:ind w:left="1080" w:hanging="1080"/>
      </w:pPr>
      <w:rPr>
        <w:lang w:val="ro-RO"/>
      </w:rPr>
    </w:lvl>
    <w:lvl w:ilvl="6">
      <w:start w:val="1"/>
      <w:numFmt w:val="decimal"/>
      <w:lvlText w:val="%1.%2.%3.%4.%5.%6.%7."/>
      <w:lvlJc w:val="left"/>
      <w:pPr>
        <w:tabs>
          <w:tab w:val="num" w:pos="1440"/>
        </w:tabs>
        <w:ind w:left="1440" w:hanging="1440"/>
      </w:pPr>
      <w:rPr>
        <w:lang w:val="ro-RO"/>
      </w:rPr>
    </w:lvl>
    <w:lvl w:ilvl="7">
      <w:start w:val="1"/>
      <w:numFmt w:val="decimal"/>
      <w:lvlText w:val="%1.%2.%3.%4.%5.%6.%7.%8."/>
      <w:lvlJc w:val="left"/>
      <w:pPr>
        <w:tabs>
          <w:tab w:val="num" w:pos="1440"/>
        </w:tabs>
        <w:ind w:left="1440" w:hanging="1440"/>
      </w:pPr>
      <w:rPr>
        <w:lang w:val="ro-RO"/>
      </w:rPr>
    </w:lvl>
    <w:lvl w:ilvl="8">
      <w:start w:val="1"/>
      <w:numFmt w:val="decimal"/>
      <w:lvlText w:val="%1.%2.%3.%4.%5.%6.%7.%8.%9."/>
      <w:lvlJc w:val="left"/>
      <w:pPr>
        <w:tabs>
          <w:tab w:val="num" w:pos="1800"/>
        </w:tabs>
        <w:ind w:left="1800" w:hanging="1800"/>
      </w:pPr>
      <w:rPr>
        <w:lang w:val="ro-RO"/>
      </w:rPr>
    </w:lvl>
  </w:abstractNum>
  <w:abstractNum w:abstractNumId="6">
    <w:nsid w:val="0000000F"/>
    <w:multiLevelType w:val="multilevel"/>
    <w:tmpl w:val="0000000F"/>
    <w:name w:val="WW8Num15"/>
    <w:lvl w:ilvl="0">
      <w:start w:val="1"/>
      <w:numFmt w:val="bullet"/>
      <w:lvlText w:val="•"/>
      <w:lvlJc w:val="left"/>
      <w:pPr>
        <w:tabs>
          <w:tab w:val="num" w:pos="720"/>
        </w:tabs>
        <w:ind w:left="720" w:hanging="360"/>
      </w:pPr>
      <w:rPr>
        <w:rFonts w:ascii="Verdana" w:hAnsi="Verdana" w:hint="default"/>
        <w:lang w:val="en-US"/>
      </w:rPr>
    </w:lvl>
    <w:lvl w:ilvl="1">
      <w:start w:val="169"/>
      <w:numFmt w:val="bullet"/>
      <w:lvlText w:val="–"/>
      <w:lvlJc w:val="left"/>
      <w:pPr>
        <w:tabs>
          <w:tab w:val="num" w:pos="1440"/>
        </w:tabs>
        <w:ind w:left="1440" w:hanging="360"/>
      </w:pPr>
      <w:rPr>
        <w:rFonts w:ascii="Verdana" w:hAnsi="Verdana" w:hint="default"/>
        <w:lang w:val="en-US"/>
      </w:rPr>
    </w:lvl>
    <w:lvl w:ilvl="2">
      <w:start w:val="1"/>
      <w:numFmt w:val="bullet"/>
      <w:lvlText w:val="•"/>
      <w:lvlJc w:val="left"/>
      <w:pPr>
        <w:tabs>
          <w:tab w:val="num" w:pos="2160"/>
        </w:tabs>
        <w:ind w:left="2160" w:hanging="360"/>
      </w:pPr>
      <w:rPr>
        <w:rFonts w:ascii="Verdana" w:hAnsi="Verdana" w:hint="default"/>
        <w:lang w:val="en-US"/>
      </w:rPr>
    </w:lvl>
    <w:lvl w:ilvl="3">
      <w:start w:val="1"/>
      <w:numFmt w:val="bullet"/>
      <w:lvlText w:val="•"/>
      <w:lvlJc w:val="left"/>
      <w:pPr>
        <w:tabs>
          <w:tab w:val="num" w:pos="2880"/>
        </w:tabs>
        <w:ind w:left="2880" w:hanging="360"/>
      </w:pPr>
      <w:rPr>
        <w:rFonts w:ascii="Verdana" w:hAnsi="Verdana" w:hint="default"/>
        <w:lang w:val="en-US"/>
      </w:rPr>
    </w:lvl>
    <w:lvl w:ilvl="4">
      <w:start w:val="1"/>
      <w:numFmt w:val="bullet"/>
      <w:lvlText w:val="•"/>
      <w:lvlJc w:val="left"/>
      <w:pPr>
        <w:tabs>
          <w:tab w:val="num" w:pos="3600"/>
        </w:tabs>
        <w:ind w:left="3600" w:hanging="360"/>
      </w:pPr>
      <w:rPr>
        <w:rFonts w:ascii="Verdana" w:hAnsi="Verdana" w:hint="default"/>
        <w:lang w:val="en-US"/>
      </w:rPr>
    </w:lvl>
    <w:lvl w:ilvl="5">
      <w:start w:val="1"/>
      <w:numFmt w:val="bullet"/>
      <w:lvlText w:val="•"/>
      <w:lvlJc w:val="left"/>
      <w:pPr>
        <w:tabs>
          <w:tab w:val="num" w:pos="4320"/>
        </w:tabs>
        <w:ind w:left="4320" w:hanging="360"/>
      </w:pPr>
      <w:rPr>
        <w:rFonts w:ascii="Verdana" w:hAnsi="Verdana" w:hint="default"/>
        <w:lang w:val="en-US"/>
      </w:rPr>
    </w:lvl>
    <w:lvl w:ilvl="6">
      <w:start w:val="1"/>
      <w:numFmt w:val="bullet"/>
      <w:lvlText w:val="•"/>
      <w:lvlJc w:val="left"/>
      <w:pPr>
        <w:tabs>
          <w:tab w:val="num" w:pos="5040"/>
        </w:tabs>
        <w:ind w:left="5040" w:hanging="360"/>
      </w:pPr>
      <w:rPr>
        <w:rFonts w:ascii="Verdana" w:hAnsi="Verdana" w:hint="default"/>
        <w:lang w:val="en-US"/>
      </w:rPr>
    </w:lvl>
    <w:lvl w:ilvl="7">
      <w:start w:val="1"/>
      <w:numFmt w:val="bullet"/>
      <w:lvlText w:val="•"/>
      <w:lvlJc w:val="left"/>
      <w:pPr>
        <w:tabs>
          <w:tab w:val="num" w:pos="5760"/>
        </w:tabs>
        <w:ind w:left="5760" w:hanging="360"/>
      </w:pPr>
      <w:rPr>
        <w:rFonts w:ascii="Verdana" w:hAnsi="Verdana" w:hint="default"/>
        <w:lang w:val="en-US"/>
      </w:rPr>
    </w:lvl>
    <w:lvl w:ilvl="8">
      <w:start w:val="1"/>
      <w:numFmt w:val="bullet"/>
      <w:lvlText w:val="•"/>
      <w:lvlJc w:val="left"/>
      <w:pPr>
        <w:tabs>
          <w:tab w:val="num" w:pos="6480"/>
        </w:tabs>
        <w:ind w:left="6480" w:hanging="360"/>
      </w:pPr>
      <w:rPr>
        <w:rFonts w:ascii="Verdana" w:hAnsi="Verdana" w:hint="default"/>
        <w:lang w:val="en-US"/>
      </w:rPr>
    </w:lvl>
  </w:abstractNum>
  <w:abstractNum w:abstractNumId="7">
    <w:nsid w:val="00000011"/>
    <w:multiLevelType w:val="singleLevel"/>
    <w:tmpl w:val="00000011"/>
    <w:name w:val="WW8Num17"/>
    <w:lvl w:ilvl="0">
      <w:start w:val="1"/>
      <w:numFmt w:val="bullet"/>
      <w:lvlText w:val=""/>
      <w:lvlJc w:val="left"/>
      <w:pPr>
        <w:tabs>
          <w:tab w:val="num" w:pos="360"/>
        </w:tabs>
        <w:ind w:left="360" w:hanging="360"/>
      </w:pPr>
      <w:rPr>
        <w:rFonts w:ascii="Wingdings" w:hAnsi="Wingdings"/>
      </w:rPr>
    </w:lvl>
  </w:abstractNum>
  <w:abstractNum w:abstractNumId="8">
    <w:nsid w:val="00F13A6E"/>
    <w:multiLevelType w:val="multilevel"/>
    <w:tmpl w:val="A25C2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4BA085D"/>
    <w:multiLevelType w:val="multilevel"/>
    <w:tmpl w:val="326E2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D64414F"/>
    <w:multiLevelType w:val="multilevel"/>
    <w:tmpl w:val="73248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CFC7588"/>
    <w:multiLevelType w:val="multilevel"/>
    <w:tmpl w:val="5A1C5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908207F"/>
    <w:multiLevelType w:val="multilevel"/>
    <w:tmpl w:val="D0BE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B745C26"/>
    <w:multiLevelType w:val="hybridMultilevel"/>
    <w:tmpl w:val="1E24BB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5B9062B1"/>
    <w:multiLevelType w:val="multilevel"/>
    <w:tmpl w:val="FAFEA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6"/>
  </w:num>
  <w:num w:numId="5">
    <w:abstractNumId w:val="4"/>
    <w:lvlOverride w:ilvl="0">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12"/>
  </w:num>
  <w:num w:numId="9">
    <w:abstractNumId w:val="1"/>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num>
  <w:num w:numId="13">
    <w:abstractNumId w:val="8"/>
  </w:num>
  <w:num w:numId="14">
    <w:abstractNumId w:val="13"/>
  </w:num>
  <w:num w:numId="15">
    <w:abstractNumId w:val="9"/>
  </w:num>
  <w:num w:numId="16">
    <w:abstractNumId w:val="14"/>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44E"/>
    <w:rsid w:val="00023241"/>
    <w:rsid w:val="000324E5"/>
    <w:rsid w:val="00047119"/>
    <w:rsid w:val="00072FD3"/>
    <w:rsid w:val="000777E9"/>
    <w:rsid w:val="000F644E"/>
    <w:rsid w:val="00127796"/>
    <w:rsid w:val="0019038E"/>
    <w:rsid w:val="00203C2B"/>
    <w:rsid w:val="00207372"/>
    <w:rsid w:val="00234399"/>
    <w:rsid w:val="00265A57"/>
    <w:rsid w:val="00296B4C"/>
    <w:rsid w:val="00303DFF"/>
    <w:rsid w:val="003154F4"/>
    <w:rsid w:val="00332C94"/>
    <w:rsid w:val="00357ED1"/>
    <w:rsid w:val="003C429A"/>
    <w:rsid w:val="003D5886"/>
    <w:rsid w:val="00412E6E"/>
    <w:rsid w:val="004A07AA"/>
    <w:rsid w:val="004E08D6"/>
    <w:rsid w:val="00520EED"/>
    <w:rsid w:val="00603A34"/>
    <w:rsid w:val="00626D90"/>
    <w:rsid w:val="00667BD4"/>
    <w:rsid w:val="00727DAC"/>
    <w:rsid w:val="00743B68"/>
    <w:rsid w:val="00772EA6"/>
    <w:rsid w:val="007C7337"/>
    <w:rsid w:val="007F0E42"/>
    <w:rsid w:val="00944925"/>
    <w:rsid w:val="009A234E"/>
    <w:rsid w:val="009C0513"/>
    <w:rsid w:val="00A718DF"/>
    <w:rsid w:val="00AF47EB"/>
    <w:rsid w:val="00B22B6A"/>
    <w:rsid w:val="00B33617"/>
    <w:rsid w:val="00C16258"/>
    <w:rsid w:val="00C22DEC"/>
    <w:rsid w:val="00C2332C"/>
    <w:rsid w:val="00CF3DD1"/>
    <w:rsid w:val="00D13B01"/>
    <w:rsid w:val="00D331F9"/>
    <w:rsid w:val="00DE1C78"/>
    <w:rsid w:val="00E00A83"/>
    <w:rsid w:val="00E05593"/>
    <w:rsid w:val="00E07512"/>
    <w:rsid w:val="00E12ADC"/>
    <w:rsid w:val="00E41431"/>
    <w:rsid w:val="00E42C5A"/>
    <w:rsid w:val="00E74C26"/>
    <w:rsid w:val="00EF5E3B"/>
    <w:rsid w:val="00F171EA"/>
    <w:rsid w:val="00F45DDF"/>
    <w:rsid w:val="00F50343"/>
    <w:rsid w:val="00FD2B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50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324E5"/>
    <w:pPr>
      <w:suppressAutoHyphens/>
      <w:spacing w:after="0" w:line="240" w:lineRule="auto"/>
    </w:pPr>
    <w:rPr>
      <w:rFonts w:ascii="Times New Roman" w:eastAsia="Times New Roman" w:hAnsi="Times New Roman" w:cs="Times New Roman"/>
      <w:sz w:val="20"/>
      <w:szCs w:val="20"/>
      <w:lang w:eastAsia="hi-IN" w:bidi="hi-IN"/>
    </w:rPr>
  </w:style>
  <w:style w:type="paragraph" w:styleId="1">
    <w:name w:val="heading 1"/>
    <w:basedOn w:val="a"/>
    <w:next w:val="a"/>
    <w:link w:val="10"/>
    <w:qFormat/>
    <w:rsid w:val="000324E5"/>
    <w:pPr>
      <w:keepNext/>
      <w:tabs>
        <w:tab w:val="num" w:pos="360"/>
      </w:tabs>
      <w:ind w:left="360" w:right="481" w:hanging="360"/>
      <w:jc w:val="center"/>
      <w:outlineLvl w:val="0"/>
    </w:pPr>
    <w:rPr>
      <w:b/>
      <w:sz w:val="60"/>
      <w:lang w:val="ro-RO"/>
    </w:rPr>
  </w:style>
  <w:style w:type="paragraph" w:styleId="2">
    <w:name w:val="heading 2"/>
    <w:basedOn w:val="a"/>
    <w:next w:val="a"/>
    <w:link w:val="20"/>
    <w:uiPriority w:val="9"/>
    <w:semiHidden/>
    <w:unhideWhenUsed/>
    <w:qFormat/>
    <w:rsid w:val="000324E5"/>
    <w:pPr>
      <w:keepNext/>
      <w:keepLines/>
      <w:spacing w:before="200"/>
      <w:outlineLvl w:val="1"/>
    </w:pPr>
    <w:rPr>
      <w:rFonts w:asciiTheme="majorHAnsi" w:eastAsiaTheme="majorEastAsia" w:hAnsiTheme="majorHAnsi" w:cs="Mangal"/>
      <w:b/>
      <w:bCs/>
      <w:color w:val="4F81BD" w:themeColor="accent1"/>
      <w:sz w:val="26"/>
      <w:szCs w:val="23"/>
    </w:rPr>
  </w:style>
  <w:style w:type="paragraph" w:styleId="3">
    <w:name w:val="heading 3"/>
    <w:basedOn w:val="a"/>
    <w:next w:val="a"/>
    <w:link w:val="30"/>
    <w:uiPriority w:val="9"/>
    <w:semiHidden/>
    <w:unhideWhenUsed/>
    <w:qFormat/>
    <w:rsid w:val="00EF5E3B"/>
    <w:pPr>
      <w:keepNext/>
      <w:keepLines/>
      <w:spacing w:before="200"/>
      <w:outlineLvl w:val="2"/>
    </w:pPr>
    <w:rPr>
      <w:rFonts w:asciiTheme="majorHAnsi" w:eastAsiaTheme="majorEastAsia" w:hAnsiTheme="majorHAnsi" w:cs="Mangal"/>
      <w:b/>
      <w:bCs/>
      <w:color w:val="4F81BD" w:themeColor="accent1"/>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0324E5"/>
    <w:rPr>
      <w:rFonts w:ascii="Times New Roman" w:eastAsia="Times New Roman" w:hAnsi="Times New Roman" w:cs="Times New Roman"/>
      <w:b/>
      <w:sz w:val="60"/>
      <w:szCs w:val="20"/>
      <w:lang w:val="ro-RO" w:eastAsia="hi-IN" w:bidi="hi-IN"/>
    </w:rPr>
  </w:style>
  <w:style w:type="character" w:customStyle="1" w:styleId="20">
    <w:name w:val="Заголовок 2 Знак"/>
    <w:basedOn w:val="a0"/>
    <w:link w:val="2"/>
    <w:uiPriority w:val="9"/>
    <w:semiHidden/>
    <w:rsid w:val="000324E5"/>
    <w:rPr>
      <w:rFonts w:asciiTheme="majorHAnsi" w:eastAsiaTheme="majorEastAsia" w:hAnsiTheme="majorHAnsi" w:cs="Mangal"/>
      <w:b/>
      <w:bCs/>
      <w:color w:val="4F81BD" w:themeColor="accent1"/>
      <w:sz w:val="26"/>
      <w:szCs w:val="23"/>
      <w:lang w:eastAsia="hi-IN" w:bidi="hi-IN"/>
    </w:rPr>
  </w:style>
  <w:style w:type="character" w:styleId="a3">
    <w:name w:val="Hyperlink"/>
    <w:basedOn w:val="a0"/>
    <w:uiPriority w:val="99"/>
    <w:unhideWhenUsed/>
    <w:rsid w:val="00332C94"/>
    <w:rPr>
      <w:color w:val="0000FF"/>
      <w:u w:val="single"/>
    </w:rPr>
  </w:style>
  <w:style w:type="paragraph" w:styleId="a4">
    <w:name w:val="Normal (Web)"/>
    <w:basedOn w:val="a"/>
    <w:uiPriority w:val="99"/>
    <w:semiHidden/>
    <w:unhideWhenUsed/>
    <w:rsid w:val="00332C94"/>
    <w:pPr>
      <w:suppressAutoHyphens w:val="0"/>
      <w:spacing w:before="100" w:beforeAutospacing="1" w:after="100" w:afterAutospacing="1"/>
    </w:pPr>
    <w:rPr>
      <w:sz w:val="24"/>
      <w:szCs w:val="24"/>
      <w:lang w:eastAsia="ru-RU" w:bidi="ar-SA"/>
    </w:rPr>
  </w:style>
  <w:style w:type="character" w:customStyle="1" w:styleId="mw-headline">
    <w:name w:val="mw-headline"/>
    <w:basedOn w:val="a0"/>
    <w:rsid w:val="0019038E"/>
  </w:style>
  <w:style w:type="character" w:customStyle="1" w:styleId="mw-editsection">
    <w:name w:val="mw-editsection"/>
    <w:basedOn w:val="a0"/>
    <w:rsid w:val="0019038E"/>
  </w:style>
  <w:style w:type="character" w:customStyle="1" w:styleId="mw-editsection-bracket">
    <w:name w:val="mw-editsection-bracket"/>
    <w:basedOn w:val="a0"/>
    <w:rsid w:val="0019038E"/>
  </w:style>
  <w:style w:type="character" w:customStyle="1" w:styleId="mw-editsection-divider">
    <w:name w:val="mw-editsection-divider"/>
    <w:basedOn w:val="a0"/>
    <w:rsid w:val="0019038E"/>
  </w:style>
  <w:style w:type="paragraph" w:styleId="HTML">
    <w:name w:val="HTML Preformatted"/>
    <w:basedOn w:val="a"/>
    <w:link w:val="HTML0"/>
    <w:uiPriority w:val="99"/>
    <w:semiHidden/>
    <w:unhideWhenUsed/>
    <w:rsid w:val="00190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lang w:eastAsia="ru-RU" w:bidi="ar-SA"/>
    </w:rPr>
  </w:style>
  <w:style w:type="character" w:customStyle="1" w:styleId="HTML0">
    <w:name w:val="Стандартный HTML Знак"/>
    <w:basedOn w:val="a0"/>
    <w:link w:val="HTML"/>
    <w:uiPriority w:val="99"/>
    <w:semiHidden/>
    <w:rsid w:val="0019038E"/>
    <w:rPr>
      <w:rFonts w:ascii="Courier New" w:eastAsia="Times New Roman" w:hAnsi="Courier New" w:cs="Courier New"/>
      <w:sz w:val="20"/>
      <w:szCs w:val="20"/>
      <w:lang w:eastAsia="ru-RU"/>
    </w:rPr>
  </w:style>
  <w:style w:type="character" w:styleId="a5">
    <w:name w:val="Placeholder Text"/>
    <w:basedOn w:val="a0"/>
    <w:uiPriority w:val="99"/>
    <w:semiHidden/>
    <w:rsid w:val="00A718DF"/>
    <w:rPr>
      <w:color w:val="808080"/>
    </w:rPr>
  </w:style>
  <w:style w:type="paragraph" w:styleId="a6">
    <w:name w:val="Balloon Text"/>
    <w:basedOn w:val="a"/>
    <w:link w:val="a7"/>
    <w:uiPriority w:val="99"/>
    <w:semiHidden/>
    <w:unhideWhenUsed/>
    <w:rsid w:val="00A718DF"/>
    <w:rPr>
      <w:rFonts w:ascii="Tahoma" w:hAnsi="Tahoma" w:cs="Mangal"/>
      <w:sz w:val="16"/>
      <w:szCs w:val="14"/>
    </w:rPr>
  </w:style>
  <w:style w:type="character" w:customStyle="1" w:styleId="a7">
    <w:name w:val="Текст выноски Знак"/>
    <w:basedOn w:val="a0"/>
    <w:link w:val="a6"/>
    <w:uiPriority w:val="99"/>
    <w:semiHidden/>
    <w:rsid w:val="00A718DF"/>
    <w:rPr>
      <w:rFonts w:ascii="Tahoma" w:eastAsia="Times New Roman" w:hAnsi="Tahoma" w:cs="Mangal"/>
      <w:sz w:val="16"/>
      <w:szCs w:val="14"/>
      <w:lang w:eastAsia="hi-IN" w:bidi="hi-IN"/>
    </w:rPr>
  </w:style>
  <w:style w:type="paragraph" w:styleId="a8">
    <w:name w:val="List Paragraph"/>
    <w:basedOn w:val="a"/>
    <w:uiPriority w:val="34"/>
    <w:qFormat/>
    <w:rsid w:val="00E12ADC"/>
    <w:pPr>
      <w:suppressAutoHyphens w:val="0"/>
      <w:ind w:left="720"/>
      <w:contextualSpacing/>
    </w:pPr>
    <w:rPr>
      <w:lang w:eastAsia="ru-RU" w:bidi="ar-SA"/>
    </w:rPr>
  </w:style>
  <w:style w:type="character" w:styleId="HTML1">
    <w:name w:val="HTML Code"/>
    <w:basedOn w:val="a0"/>
    <w:uiPriority w:val="99"/>
    <w:semiHidden/>
    <w:unhideWhenUsed/>
    <w:rsid w:val="00E00A83"/>
    <w:rPr>
      <w:rFonts w:ascii="Courier New" w:eastAsia="Times New Roman" w:hAnsi="Courier New" w:cs="Courier New"/>
      <w:sz w:val="20"/>
      <w:szCs w:val="20"/>
    </w:rPr>
  </w:style>
  <w:style w:type="character" w:styleId="a9">
    <w:name w:val="Strong"/>
    <w:basedOn w:val="a0"/>
    <w:uiPriority w:val="22"/>
    <w:qFormat/>
    <w:rsid w:val="004E08D6"/>
    <w:rPr>
      <w:b/>
      <w:bCs/>
    </w:rPr>
  </w:style>
  <w:style w:type="character" w:customStyle="1" w:styleId="30">
    <w:name w:val="Заголовок 3 Знак"/>
    <w:basedOn w:val="a0"/>
    <w:link w:val="3"/>
    <w:uiPriority w:val="9"/>
    <w:semiHidden/>
    <w:rsid w:val="00EF5E3B"/>
    <w:rPr>
      <w:rFonts w:asciiTheme="majorHAnsi" w:eastAsiaTheme="majorEastAsia" w:hAnsiTheme="majorHAnsi" w:cs="Mangal"/>
      <w:b/>
      <w:bCs/>
      <w:color w:val="4F81BD" w:themeColor="accent1"/>
      <w:sz w:val="20"/>
      <w:szCs w:val="18"/>
      <w:lang w:eastAsia="hi-IN" w:bidi="hi-IN"/>
    </w:rPr>
  </w:style>
  <w:style w:type="character" w:styleId="aa">
    <w:name w:val="Emphasis"/>
    <w:basedOn w:val="a0"/>
    <w:uiPriority w:val="20"/>
    <w:qFormat/>
    <w:rsid w:val="003154F4"/>
    <w:rPr>
      <w:i/>
      <w:iCs/>
    </w:rPr>
  </w:style>
  <w:style w:type="paragraph" w:styleId="ab">
    <w:name w:val="header"/>
    <w:basedOn w:val="a"/>
    <w:link w:val="ac"/>
    <w:uiPriority w:val="99"/>
    <w:unhideWhenUsed/>
    <w:rsid w:val="00CF3DD1"/>
    <w:pPr>
      <w:tabs>
        <w:tab w:val="center" w:pos="4677"/>
        <w:tab w:val="right" w:pos="9355"/>
      </w:tabs>
    </w:pPr>
    <w:rPr>
      <w:rFonts w:cs="Mangal"/>
      <w:szCs w:val="18"/>
    </w:rPr>
  </w:style>
  <w:style w:type="character" w:customStyle="1" w:styleId="ac">
    <w:name w:val="Верхний колонтитул Знак"/>
    <w:basedOn w:val="a0"/>
    <w:link w:val="ab"/>
    <w:uiPriority w:val="99"/>
    <w:rsid w:val="00CF3DD1"/>
    <w:rPr>
      <w:rFonts w:ascii="Times New Roman" w:eastAsia="Times New Roman" w:hAnsi="Times New Roman" w:cs="Mangal"/>
      <w:sz w:val="20"/>
      <w:szCs w:val="18"/>
      <w:lang w:eastAsia="hi-IN" w:bidi="hi-IN"/>
    </w:rPr>
  </w:style>
  <w:style w:type="paragraph" w:styleId="ad">
    <w:name w:val="footer"/>
    <w:basedOn w:val="a"/>
    <w:link w:val="ae"/>
    <w:uiPriority w:val="99"/>
    <w:unhideWhenUsed/>
    <w:rsid w:val="00CF3DD1"/>
    <w:pPr>
      <w:tabs>
        <w:tab w:val="center" w:pos="4677"/>
        <w:tab w:val="right" w:pos="9355"/>
      </w:tabs>
    </w:pPr>
    <w:rPr>
      <w:rFonts w:cs="Mangal"/>
      <w:szCs w:val="18"/>
    </w:rPr>
  </w:style>
  <w:style w:type="character" w:customStyle="1" w:styleId="ae">
    <w:name w:val="Нижний колонтитул Знак"/>
    <w:basedOn w:val="a0"/>
    <w:link w:val="ad"/>
    <w:uiPriority w:val="99"/>
    <w:rsid w:val="00CF3DD1"/>
    <w:rPr>
      <w:rFonts w:ascii="Times New Roman" w:eastAsia="Times New Roman" w:hAnsi="Times New Roman" w:cs="Mangal"/>
      <w:sz w:val="20"/>
      <w:szCs w:val="18"/>
      <w:lang w:eastAsia="hi-IN" w:bidi="hi-IN"/>
    </w:rPr>
  </w:style>
  <w:style w:type="character" w:customStyle="1" w:styleId="af">
    <w:name w:val="a"/>
    <w:basedOn w:val="a0"/>
    <w:rsid w:val="00234399"/>
  </w:style>
  <w:style w:type="character" w:customStyle="1" w:styleId="l6">
    <w:name w:val="l6"/>
    <w:basedOn w:val="a0"/>
    <w:rsid w:val="00234399"/>
  </w:style>
  <w:style w:type="character" w:customStyle="1" w:styleId="l7">
    <w:name w:val="l7"/>
    <w:basedOn w:val="a0"/>
    <w:rsid w:val="00234399"/>
  </w:style>
  <w:style w:type="character" w:customStyle="1" w:styleId="l9">
    <w:name w:val="l9"/>
    <w:basedOn w:val="a0"/>
    <w:rsid w:val="002343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324E5"/>
    <w:pPr>
      <w:suppressAutoHyphens/>
      <w:spacing w:after="0" w:line="240" w:lineRule="auto"/>
    </w:pPr>
    <w:rPr>
      <w:rFonts w:ascii="Times New Roman" w:eastAsia="Times New Roman" w:hAnsi="Times New Roman" w:cs="Times New Roman"/>
      <w:sz w:val="20"/>
      <w:szCs w:val="20"/>
      <w:lang w:eastAsia="hi-IN" w:bidi="hi-IN"/>
    </w:rPr>
  </w:style>
  <w:style w:type="paragraph" w:styleId="1">
    <w:name w:val="heading 1"/>
    <w:basedOn w:val="a"/>
    <w:next w:val="a"/>
    <w:link w:val="10"/>
    <w:qFormat/>
    <w:rsid w:val="000324E5"/>
    <w:pPr>
      <w:keepNext/>
      <w:tabs>
        <w:tab w:val="num" w:pos="360"/>
      </w:tabs>
      <w:ind w:left="360" w:right="481" w:hanging="360"/>
      <w:jc w:val="center"/>
      <w:outlineLvl w:val="0"/>
    </w:pPr>
    <w:rPr>
      <w:b/>
      <w:sz w:val="60"/>
      <w:lang w:val="ro-RO"/>
    </w:rPr>
  </w:style>
  <w:style w:type="paragraph" w:styleId="2">
    <w:name w:val="heading 2"/>
    <w:basedOn w:val="a"/>
    <w:next w:val="a"/>
    <w:link w:val="20"/>
    <w:uiPriority w:val="9"/>
    <w:semiHidden/>
    <w:unhideWhenUsed/>
    <w:qFormat/>
    <w:rsid w:val="000324E5"/>
    <w:pPr>
      <w:keepNext/>
      <w:keepLines/>
      <w:spacing w:before="200"/>
      <w:outlineLvl w:val="1"/>
    </w:pPr>
    <w:rPr>
      <w:rFonts w:asciiTheme="majorHAnsi" w:eastAsiaTheme="majorEastAsia" w:hAnsiTheme="majorHAnsi" w:cs="Mangal"/>
      <w:b/>
      <w:bCs/>
      <w:color w:val="4F81BD" w:themeColor="accent1"/>
      <w:sz w:val="26"/>
      <w:szCs w:val="23"/>
    </w:rPr>
  </w:style>
  <w:style w:type="paragraph" w:styleId="3">
    <w:name w:val="heading 3"/>
    <w:basedOn w:val="a"/>
    <w:next w:val="a"/>
    <w:link w:val="30"/>
    <w:uiPriority w:val="9"/>
    <w:semiHidden/>
    <w:unhideWhenUsed/>
    <w:qFormat/>
    <w:rsid w:val="00EF5E3B"/>
    <w:pPr>
      <w:keepNext/>
      <w:keepLines/>
      <w:spacing w:before="200"/>
      <w:outlineLvl w:val="2"/>
    </w:pPr>
    <w:rPr>
      <w:rFonts w:asciiTheme="majorHAnsi" w:eastAsiaTheme="majorEastAsia" w:hAnsiTheme="majorHAnsi" w:cs="Mangal"/>
      <w:b/>
      <w:bCs/>
      <w:color w:val="4F81BD" w:themeColor="accent1"/>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0324E5"/>
    <w:rPr>
      <w:rFonts w:ascii="Times New Roman" w:eastAsia="Times New Roman" w:hAnsi="Times New Roman" w:cs="Times New Roman"/>
      <w:b/>
      <w:sz w:val="60"/>
      <w:szCs w:val="20"/>
      <w:lang w:val="ro-RO" w:eastAsia="hi-IN" w:bidi="hi-IN"/>
    </w:rPr>
  </w:style>
  <w:style w:type="character" w:customStyle="1" w:styleId="20">
    <w:name w:val="Заголовок 2 Знак"/>
    <w:basedOn w:val="a0"/>
    <w:link w:val="2"/>
    <w:uiPriority w:val="9"/>
    <w:semiHidden/>
    <w:rsid w:val="000324E5"/>
    <w:rPr>
      <w:rFonts w:asciiTheme="majorHAnsi" w:eastAsiaTheme="majorEastAsia" w:hAnsiTheme="majorHAnsi" w:cs="Mangal"/>
      <w:b/>
      <w:bCs/>
      <w:color w:val="4F81BD" w:themeColor="accent1"/>
      <w:sz w:val="26"/>
      <w:szCs w:val="23"/>
      <w:lang w:eastAsia="hi-IN" w:bidi="hi-IN"/>
    </w:rPr>
  </w:style>
  <w:style w:type="character" w:styleId="a3">
    <w:name w:val="Hyperlink"/>
    <w:basedOn w:val="a0"/>
    <w:uiPriority w:val="99"/>
    <w:unhideWhenUsed/>
    <w:rsid w:val="00332C94"/>
    <w:rPr>
      <w:color w:val="0000FF"/>
      <w:u w:val="single"/>
    </w:rPr>
  </w:style>
  <w:style w:type="paragraph" w:styleId="a4">
    <w:name w:val="Normal (Web)"/>
    <w:basedOn w:val="a"/>
    <w:uiPriority w:val="99"/>
    <w:semiHidden/>
    <w:unhideWhenUsed/>
    <w:rsid w:val="00332C94"/>
    <w:pPr>
      <w:suppressAutoHyphens w:val="0"/>
      <w:spacing w:before="100" w:beforeAutospacing="1" w:after="100" w:afterAutospacing="1"/>
    </w:pPr>
    <w:rPr>
      <w:sz w:val="24"/>
      <w:szCs w:val="24"/>
      <w:lang w:eastAsia="ru-RU" w:bidi="ar-SA"/>
    </w:rPr>
  </w:style>
  <w:style w:type="character" w:customStyle="1" w:styleId="mw-headline">
    <w:name w:val="mw-headline"/>
    <w:basedOn w:val="a0"/>
    <w:rsid w:val="0019038E"/>
  </w:style>
  <w:style w:type="character" w:customStyle="1" w:styleId="mw-editsection">
    <w:name w:val="mw-editsection"/>
    <w:basedOn w:val="a0"/>
    <w:rsid w:val="0019038E"/>
  </w:style>
  <w:style w:type="character" w:customStyle="1" w:styleId="mw-editsection-bracket">
    <w:name w:val="mw-editsection-bracket"/>
    <w:basedOn w:val="a0"/>
    <w:rsid w:val="0019038E"/>
  </w:style>
  <w:style w:type="character" w:customStyle="1" w:styleId="mw-editsection-divider">
    <w:name w:val="mw-editsection-divider"/>
    <w:basedOn w:val="a0"/>
    <w:rsid w:val="0019038E"/>
  </w:style>
  <w:style w:type="paragraph" w:styleId="HTML">
    <w:name w:val="HTML Preformatted"/>
    <w:basedOn w:val="a"/>
    <w:link w:val="HTML0"/>
    <w:uiPriority w:val="99"/>
    <w:semiHidden/>
    <w:unhideWhenUsed/>
    <w:rsid w:val="00190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lang w:eastAsia="ru-RU" w:bidi="ar-SA"/>
    </w:rPr>
  </w:style>
  <w:style w:type="character" w:customStyle="1" w:styleId="HTML0">
    <w:name w:val="Стандартный HTML Знак"/>
    <w:basedOn w:val="a0"/>
    <w:link w:val="HTML"/>
    <w:uiPriority w:val="99"/>
    <w:semiHidden/>
    <w:rsid w:val="0019038E"/>
    <w:rPr>
      <w:rFonts w:ascii="Courier New" w:eastAsia="Times New Roman" w:hAnsi="Courier New" w:cs="Courier New"/>
      <w:sz w:val="20"/>
      <w:szCs w:val="20"/>
      <w:lang w:eastAsia="ru-RU"/>
    </w:rPr>
  </w:style>
  <w:style w:type="character" w:styleId="a5">
    <w:name w:val="Placeholder Text"/>
    <w:basedOn w:val="a0"/>
    <w:uiPriority w:val="99"/>
    <w:semiHidden/>
    <w:rsid w:val="00A718DF"/>
    <w:rPr>
      <w:color w:val="808080"/>
    </w:rPr>
  </w:style>
  <w:style w:type="paragraph" w:styleId="a6">
    <w:name w:val="Balloon Text"/>
    <w:basedOn w:val="a"/>
    <w:link w:val="a7"/>
    <w:uiPriority w:val="99"/>
    <w:semiHidden/>
    <w:unhideWhenUsed/>
    <w:rsid w:val="00A718DF"/>
    <w:rPr>
      <w:rFonts w:ascii="Tahoma" w:hAnsi="Tahoma" w:cs="Mangal"/>
      <w:sz w:val="16"/>
      <w:szCs w:val="14"/>
    </w:rPr>
  </w:style>
  <w:style w:type="character" w:customStyle="1" w:styleId="a7">
    <w:name w:val="Текст выноски Знак"/>
    <w:basedOn w:val="a0"/>
    <w:link w:val="a6"/>
    <w:uiPriority w:val="99"/>
    <w:semiHidden/>
    <w:rsid w:val="00A718DF"/>
    <w:rPr>
      <w:rFonts w:ascii="Tahoma" w:eastAsia="Times New Roman" w:hAnsi="Tahoma" w:cs="Mangal"/>
      <w:sz w:val="16"/>
      <w:szCs w:val="14"/>
      <w:lang w:eastAsia="hi-IN" w:bidi="hi-IN"/>
    </w:rPr>
  </w:style>
  <w:style w:type="paragraph" w:styleId="a8">
    <w:name w:val="List Paragraph"/>
    <w:basedOn w:val="a"/>
    <w:uiPriority w:val="34"/>
    <w:qFormat/>
    <w:rsid w:val="00E12ADC"/>
    <w:pPr>
      <w:suppressAutoHyphens w:val="0"/>
      <w:ind w:left="720"/>
      <w:contextualSpacing/>
    </w:pPr>
    <w:rPr>
      <w:lang w:eastAsia="ru-RU" w:bidi="ar-SA"/>
    </w:rPr>
  </w:style>
  <w:style w:type="character" w:styleId="HTML1">
    <w:name w:val="HTML Code"/>
    <w:basedOn w:val="a0"/>
    <w:uiPriority w:val="99"/>
    <w:semiHidden/>
    <w:unhideWhenUsed/>
    <w:rsid w:val="00E00A83"/>
    <w:rPr>
      <w:rFonts w:ascii="Courier New" w:eastAsia="Times New Roman" w:hAnsi="Courier New" w:cs="Courier New"/>
      <w:sz w:val="20"/>
      <w:szCs w:val="20"/>
    </w:rPr>
  </w:style>
  <w:style w:type="character" w:styleId="a9">
    <w:name w:val="Strong"/>
    <w:basedOn w:val="a0"/>
    <w:uiPriority w:val="22"/>
    <w:qFormat/>
    <w:rsid w:val="004E08D6"/>
    <w:rPr>
      <w:b/>
      <w:bCs/>
    </w:rPr>
  </w:style>
  <w:style w:type="character" w:customStyle="1" w:styleId="30">
    <w:name w:val="Заголовок 3 Знак"/>
    <w:basedOn w:val="a0"/>
    <w:link w:val="3"/>
    <w:uiPriority w:val="9"/>
    <w:semiHidden/>
    <w:rsid w:val="00EF5E3B"/>
    <w:rPr>
      <w:rFonts w:asciiTheme="majorHAnsi" w:eastAsiaTheme="majorEastAsia" w:hAnsiTheme="majorHAnsi" w:cs="Mangal"/>
      <w:b/>
      <w:bCs/>
      <w:color w:val="4F81BD" w:themeColor="accent1"/>
      <w:sz w:val="20"/>
      <w:szCs w:val="18"/>
      <w:lang w:eastAsia="hi-IN" w:bidi="hi-IN"/>
    </w:rPr>
  </w:style>
  <w:style w:type="character" w:styleId="aa">
    <w:name w:val="Emphasis"/>
    <w:basedOn w:val="a0"/>
    <w:uiPriority w:val="20"/>
    <w:qFormat/>
    <w:rsid w:val="003154F4"/>
    <w:rPr>
      <w:i/>
      <w:iCs/>
    </w:rPr>
  </w:style>
  <w:style w:type="paragraph" w:styleId="ab">
    <w:name w:val="header"/>
    <w:basedOn w:val="a"/>
    <w:link w:val="ac"/>
    <w:uiPriority w:val="99"/>
    <w:unhideWhenUsed/>
    <w:rsid w:val="00CF3DD1"/>
    <w:pPr>
      <w:tabs>
        <w:tab w:val="center" w:pos="4677"/>
        <w:tab w:val="right" w:pos="9355"/>
      </w:tabs>
    </w:pPr>
    <w:rPr>
      <w:rFonts w:cs="Mangal"/>
      <w:szCs w:val="18"/>
    </w:rPr>
  </w:style>
  <w:style w:type="character" w:customStyle="1" w:styleId="ac">
    <w:name w:val="Верхний колонтитул Знак"/>
    <w:basedOn w:val="a0"/>
    <w:link w:val="ab"/>
    <w:uiPriority w:val="99"/>
    <w:rsid w:val="00CF3DD1"/>
    <w:rPr>
      <w:rFonts w:ascii="Times New Roman" w:eastAsia="Times New Roman" w:hAnsi="Times New Roman" w:cs="Mangal"/>
      <w:sz w:val="20"/>
      <w:szCs w:val="18"/>
      <w:lang w:eastAsia="hi-IN" w:bidi="hi-IN"/>
    </w:rPr>
  </w:style>
  <w:style w:type="paragraph" w:styleId="ad">
    <w:name w:val="footer"/>
    <w:basedOn w:val="a"/>
    <w:link w:val="ae"/>
    <w:uiPriority w:val="99"/>
    <w:unhideWhenUsed/>
    <w:rsid w:val="00CF3DD1"/>
    <w:pPr>
      <w:tabs>
        <w:tab w:val="center" w:pos="4677"/>
        <w:tab w:val="right" w:pos="9355"/>
      </w:tabs>
    </w:pPr>
    <w:rPr>
      <w:rFonts w:cs="Mangal"/>
      <w:szCs w:val="18"/>
    </w:rPr>
  </w:style>
  <w:style w:type="character" w:customStyle="1" w:styleId="ae">
    <w:name w:val="Нижний колонтитул Знак"/>
    <w:basedOn w:val="a0"/>
    <w:link w:val="ad"/>
    <w:uiPriority w:val="99"/>
    <w:rsid w:val="00CF3DD1"/>
    <w:rPr>
      <w:rFonts w:ascii="Times New Roman" w:eastAsia="Times New Roman" w:hAnsi="Times New Roman" w:cs="Mangal"/>
      <w:sz w:val="20"/>
      <w:szCs w:val="18"/>
      <w:lang w:eastAsia="hi-IN" w:bidi="hi-IN"/>
    </w:rPr>
  </w:style>
  <w:style w:type="character" w:customStyle="1" w:styleId="af">
    <w:name w:val="a"/>
    <w:basedOn w:val="a0"/>
    <w:rsid w:val="00234399"/>
  </w:style>
  <w:style w:type="character" w:customStyle="1" w:styleId="l6">
    <w:name w:val="l6"/>
    <w:basedOn w:val="a0"/>
    <w:rsid w:val="00234399"/>
  </w:style>
  <w:style w:type="character" w:customStyle="1" w:styleId="l7">
    <w:name w:val="l7"/>
    <w:basedOn w:val="a0"/>
    <w:rsid w:val="00234399"/>
  </w:style>
  <w:style w:type="character" w:customStyle="1" w:styleId="l9">
    <w:name w:val="l9"/>
    <w:basedOn w:val="a0"/>
    <w:rsid w:val="002343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867914">
      <w:bodyDiv w:val="1"/>
      <w:marLeft w:val="0"/>
      <w:marRight w:val="0"/>
      <w:marTop w:val="0"/>
      <w:marBottom w:val="0"/>
      <w:divBdr>
        <w:top w:val="none" w:sz="0" w:space="0" w:color="auto"/>
        <w:left w:val="none" w:sz="0" w:space="0" w:color="auto"/>
        <w:bottom w:val="none" w:sz="0" w:space="0" w:color="auto"/>
        <w:right w:val="none" w:sz="0" w:space="0" w:color="auto"/>
      </w:divBdr>
    </w:div>
    <w:div w:id="170149560">
      <w:bodyDiv w:val="1"/>
      <w:marLeft w:val="0"/>
      <w:marRight w:val="0"/>
      <w:marTop w:val="0"/>
      <w:marBottom w:val="0"/>
      <w:divBdr>
        <w:top w:val="none" w:sz="0" w:space="0" w:color="auto"/>
        <w:left w:val="none" w:sz="0" w:space="0" w:color="auto"/>
        <w:bottom w:val="none" w:sz="0" w:space="0" w:color="auto"/>
        <w:right w:val="none" w:sz="0" w:space="0" w:color="auto"/>
      </w:divBdr>
    </w:div>
    <w:div w:id="170487094">
      <w:bodyDiv w:val="1"/>
      <w:marLeft w:val="0"/>
      <w:marRight w:val="0"/>
      <w:marTop w:val="0"/>
      <w:marBottom w:val="0"/>
      <w:divBdr>
        <w:top w:val="none" w:sz="0" w:space="0" w:color="auto"/>
        <w:left w:val="none" w:sz="0" w:space="0" w:color="auto"/>
        <w:bottom w:val="none" w:sz="0" w:space="0" w:color="auto"/>
        <w:right w:val="none" w:sz="0" w:space="0" w:color="auto"/>
      </w:divBdr>
      <w:divsChild>
        <w:div w:id="133839928">
          <w:marLeft w:val="0"/>
          <w:marRight w:val="0"/>
          <w:marTop w:val="0"/>
          <w:marBottom w:val="0"/>
          <w:divBdr>
            <w:top w:val="none" w:sz="0" w:space="0" w:color="auto"/>
            <w:left w:val="none" w:sz="0" w:space="0" w:color="auto"/>
            <w:bottom w:val="none" w:sz="0" w:space="0" w:color="auto"/>
            <w:right w:val="none" w:sz="0" w:space="0" w:color="auto"/>
          </w:divBdr>
        </w:div>
        <w:div w:id="977761074">
          <w:marLeft w:val="0"/>
          <w:marRight w:val="0"/>
          <w:marTop w:val="0"/>
          <w:marBottom w:val="0"/>
          <w:divBdr>
            <w:top w:val="none" w:sz="0" w:space="0" w:color="auto"/>
            <w:left w:val="none" w:sz="0" w:space="0" w:color="auto"/>
            <w:bottom w:val="none" w:sz="0" w:space="0" w:color="auto"/>
            <w:right w:val="none" w:sz="0" w:space="0" w:color="auto"/>
          </w:divBdr>
        </w:div>
        <w:div w:id="1697077375">
          <w:marLeft w:val="0"/>
          <w:marRight w:val="0"/>
          <w:marTop w:val="0"/>
          <w:marBottom w:val="0"/>
          <w:divBdr>
            <w:top w:val="none" w:sz="0" w:space="0" w:color="auto"/>
            <w:left w:val="none" w:sz="0" w:space="0" w:color="auto"/>
            <w:bottom w:val="none" w:sz="0" w:space="0" w:color="auto"/>
            <w:right w:val="none" w:sz="0" w:space="0" w:color="auto"/>
          </w:divBdr>
        </w:div>
        <w:div w:id="522474495">
          <w:marLeft w:val="0"/>
          <w:marRight w:val="0"/>
          <w:marTop w:val="0"/>
          <w:marBottom w:val="0"/>
          <w:divBdr>
            <w:top w:val="none" w:sz="0" w:space="0" w:color="auto"/>
            <w:left w:val="none" w:sz="0" w:space="0" w:color="auto"/>
            <w:bottom w:val="none" w:sz="0" w:space="0" w:color="auto"/>
            <w:right w:val="none" w:sz="0" w:space="0" w:color="auto"/>
          </w:divBdr>
        </w:div>
        <w:div w:id="1877883746">
          <w:marLeft w:val="0"/>
          <w:marRight w:val="0"/>
          <w:marTop w:val="0"/>
          <w:marBottom w:val="0"/>
          <w:divBdr>
            <w:top w:val="none" w:sz="0" w:space="0" w:color="auto"/>
            <w:left w:val="none" w:sz="0" w:space="0" w:color="auto"/>
            <w:bottom w:val="none" w:sz="0" w:space="0" w:color="auto"/>
            <w:right w:val="none" w:sz="0" w:space="0" w:color="auto"/>
          </w:divBdr>
        </w:div>
        <w:div w:id="1031880318">
          <w:marLeft w:val="0"/>
          <w:marRight w:val="0"/>
          <w:marTop w:val="0"/>
          <w:marBottom w:val="0"/>
          <w:divBdr>
            <w:top w:val="none" w:sz="0" w:space="0" w:color="auto"/>
            <w:left w:val="none" w:sz="0" w:space="0" w:color="auto"/>
            <w:bottom w:val="none" w:sz="0" w:space="0" w:color="auto"/>
            <w:right w:val="none" w:sz="0" w:space="0" w:color="auto"/>
          </w:divBdr>
        </w:div>
        <w:div w:id="105783293">
          <w:marLeft w:val="0"/>
          <w:marRight w:val="0"/>
          <w:marTop w:val="0"/>
          <w:marBottom w:val="0"/>
          <w:divBdr>
            <w:top w:val="none" w:sz="0" w:space="0" w:color="auto"/>
            <w:left w:val="none" w:sz="0" w:space="0" w:color="auto"/>
            <w:bottom w:val="none" w:sz="0" w:space="0" w:color="auto"/>
            <w:right w:val="none" w:sz="0" w:space="0" w:color="auto"/>
          </w:divBdr>
        </w:div>
        <w:div w:id="1055589110">
          <w:marLeft w:val="0"/>
          <w:marRight w:val="0"/>
          <w:marTop w:val="0"/>
          <w:marBottom w:val="0"/>
          <w:divBdr>
            <w:top w:val="none" w:sz="0" w:space="0" w:color="auto"/>
            <w:left w:val="none" w:sz="0" w:space="0" w:color="auto"/>
            <w:bottom w:val="none" w:sz="0" w:space="0" w:color="auto"/>
            <w:right w:val="none" w:sz="0" w:space="0" w:color="auto"/>
          </w:divBdr>
        </w:div>
        <w:div w:id="767430153">
          <w:marLeft w:val="0"/>
          <w:marRight w:val="0"/>
          <w:marTop w:val="0"/>
          <w:marBottom w:val="0"/>
          <w:divBdr>
            <w:top w:val="none" w:sz="0" w:space="0" w:color="auto"/>
            <w:left w:val="none" w:sz="0" w:space="0" w:color="auto"/>
            <w:bottom w:val="none" w:sz="0" w:space="0" w:color="auto"/>
            <w:right w:val="none" w:sz="0" w:space="0" w:color="auto"/>
          </w:divBdr>
        </w:div>
        <w:div w:id="1932085005">
          <w:marLeft w:val="0"/>
          <w:marRight w:val="0"/>
          <w:marTop w:val="0"/>
          <w:marBottom w:val="0"/>
          <w:divBdr>
            <w:top w:val="none" w:sz="0" w:space="0" w:color="auto"/>
            <w:left w:val="none" w:sz="0" w:space="0" w:color="auto"/>
            <w:bottom w:val="none" w:sz="0" w:space="0" w:color="auto"/>
            <w:right w:val="none" w:sz="0" w:space="0" w:color="auto"/>
          </w:divBdr>
        </w:div>
        <w:div w:id="1347713170">
          <w:marLeft w:val="0"/>
          <w:marRight w:val="0"/>
          <w:marTop w:val="0"/>
          <w:marBottom w:val="0"/>
          <w:divBdr>
            <w:top w:val="none" w:sz="0" w:space="0" w:color="auto"/>
            <w:left w:val="none" w:sz="0" w:space="0" w:color="auto"/>
            <w:bottom w:val="none" w:sz="0" w:space="0" w:color="auto"/>
            <w:right w:val="none" w:sz="0" w:space="0" w:color="auto"/>
          </w:divBdr>
        </w:div>
        <w:div w:id="330645286">
          <w:marLeft w:val="0"/>
          <w:marRight w:val="0"/>
          <w:marTop w:val="0"/>
          <w:marBottom w:val="0"/>
          <w:divBdr>
            <w:top w:val="none" w:sz="0" w:space="0" w:color="auto"/>
            <w:left w:val="none" w:sz="0" w:space="0" w:color="auto"/>
            <w:bottom w:val="none" w:sz="0" w:space="0" w:color="auto"/>
            <w:right w:val="none" w:sz="0" w:space="0" w:color="auto"/>
          </w:divBdr>
        </w:div>
        <w:div w:id="1086339771">
          <w:marLeft w:val="0"/>
          <w:marRight w:val="0"/>
          <w:marTop w:val="0"/>
          <w:marBottom w:val="0"/>
          <w:divBdr>
            <w:top w:val="none" w:sz="0" w:space="0" w:color="auto"/>
            <w:left w:val="none" w:sz="0" w:space="0" w:color="auto"/>
            <w:bottom w:val="none" w:sz="0" w:space="0" w:color="auto"/>
            <w:right w:val="none" w:sz="0" w:space="0" w:color="auto"/>
          </w:divBdr>
        </w:div>
        <w:div w:id="624694861">
          <w:marLeft w:val="0"/>
          <w:marRight w:val="0"/>
          <w:marTop w:val="0"/>
          <w:marBottom w:val="0"/>
          <w:divBdr>
            <w:top w:val="none" w:sz="0" w:space="0" w:color="auto"/>
            <w:left w:val="none" w:sz="0" w:space="0" w:color="auto"/>
            <w:bottom w:val="none" w:sz="0" w:space="0" w:color="auto"/>
            <w:right w:val="none" w:sz="0" w:space="0" w:color="auto"/>
          </w:divBdr>
        </w:div>
        <w:div w:id="221520795">
          <w:marLeft w:val="0"/>
          <w:marRight w:val="0"/>
          <w:marTop w:val="0"/>
          <w:marBottom w:val="0"/>
          <w:divBdr>
            <w:top w:val="none" w:sz="0" w:space="0" w:color="auto"/>
            <w:left w:val="none" w:sz="0" w:space="0" w:color="auto"/>
            <w:bottom w:val="none" w:sz="0" w:space="0" w:color="auto"/>
            <w:right w:val="none" w:sz="0" w:space="0" w:color="auto"/>
          </w:divBdr>
        </w:div>
        <w:div w:id="1993023010">
          <w:marLeft w:val="0"/>
          <w:marRight w:val="0"/>
          <w:marTop w:val="0"/>
          <w:marBottom w:val="0"/>
          <w:divBdr>
            <w:top w:val="none" w:sz="0" w:space="0" w:color="auto"/>
            <w:left w:val="none" w:sz="0" w:space="0" w:color="auto"/>
            <w:bottom w:val="none" w:sz="0" w:space="0" w:color="auto"/>
            <w:right w:val="none" w:sz="0" w:space="0" w:color="auto"/>
          </w:divBdr>
        </w:div>
        <w:div w:id="187065007">
          <w:marLeft w:val="0"/>
          <w:marRight w:val="0"/>
          <w:marTop w:val="0"/>
          <w:marBottom w:val="0"/>
          <w:divBdr>
            <w:top w:val="none" w:sz="0" w:space="0" w:color="auto"/>
            <w:left w:val="none" w:sz="0" w:space="0" w:color="auto"/>
            <w:bottom w:val="none" w:sz="0" w:space="0" w:color="auto"/>
            <w:right w:val="none" w:sz="0" w:space="0" w:color="auto"/>
          </w:divBdr>
        </w:div>
        <w:div w:id="186481606">
          <w:marLeft w:val="0"/>
          <w:marRight w:val="0"/>
          <w:marTop w:val="0"/>
          <w:marBottom w:val="0"/>
          <w:divBdr>
            <w:top w:val="none" w:sz="0" w:space="0" w:color="auto"/>
            <w:left w:val="none" w:sz="0" w:space="0" w:color="auto"/>
            <w:bottom w:val="none" w:sz="0" w:space="0" w:color="auto"/>
            <w:right w:val="none" w:sz="0" w:space="0" w:color="auto"/>
          </w:divBdr>
        </w:div>
        <w:div w:id="2830999">
          <w:marLeft w:val="0"/>
          <w:marRight w:val="0"/>
          <w:marTop w:val="0"/>
          <w:marBottom w:val="0"/>
          <w:divBdr>
            <w:top w:val="none" w:sz="0" w:space="0" w:color="auto"/>
            <w:left w:val="none" w:sz="0" w:space="0" w:color="auto"/>
            <w:bottom w:val="none" w:sz="0" w:space="0" w:color="auto"/>
            <w:right w:val="none" w:sz="0" w:space="0" w:color="auto"/>
          </w:divBdr>
        </w:div>
      </w:divsChild>
    </w:div>
    <w:div w:id="267469433">
      <w:bodyDiv w:val="1"/>
      <w:marLeft w:val="0"/>
      <w:marRight w:val="0"/>
      <w:marTop w:val="0"/>
      <w:marBottom w:val="0"/>
      <w:divBdr>
        <w:top w:val="none" w:sz="0" w:space="0" w:color="auto"/>
        <w:left w:val="none" w:sz="0" w:space="0" w:color="auto"/>
        <w:bottom w:val="none" w:sz="0" w:space="0" w:color="auto"/>
        <w:right w:val="none" w:sz="0" w:space="0" w:color="auto"/>
      </w:divBdr>
    </w:div>
    <w:div w:id="273103203">
      <w:bodyDiv w:val="1"/>
      <w:marLeft w:val="0"/>
      <w:marRight w:val="0"/>
      <w:marTop w:val="0"/>
      <w:marBottom w:val="0"/>
      <w:divBdr>
        <w:top w:val="none" w:sz="0" w:space="0" w:color="auto"/>
        <w:left w:val="none" w:sz="0" w:space="0" w:color="auto"/>
        <w:bottom w:val="none" w:sz="0" w:space="0" w:color="auto"/>
        <w:right w:val="none" w:sz="0" w:space="0" w:color="auto"/>
      </w:divBdr>
    </w:div>
    <w:div w:id="320551318">
      <w:bodyDiv w:val="1"/>
      <w:marLeft w:val="0"/>
      <w:marRight w:val="0"/>
      <w:marTop w:val="0"/>
      <w:marBottom w:val="0"/>
      <w:divBdr>
        <w:top w:val="none" w:sz="0" w:space="0" w:color="auto"/>
        <w:left w:val="none" w:sz="0" w:space="0" w:color="auto"/>
        <w:bottom w:val="none" w:sz="0" w:space="0" w:color="auto"/>
        <w:right w:val="none" w:sz="0" w:space="0" w:color="auto"/>
      </w:divBdr>
    </w:div>
    <w:div w:id="353505039">
      <w:bodyDiv w:val="1"/>
      <w:marLeft w:val="0"/>
      <w:marRight w:val="0"/>
      <w:marTop w:val="0"/>
      <w:marBottom w:val="0"/>
      <w:divBdr>
        <w:top w:val="none" w:sz="0" w:space="0" w:color="auto"/>
        <w:left w:val="none" w:sz="0" w:space="0" w:color="auto"/>
        <w:bottom w:val="none" w:sz="0" w:space="0" w:color="auto"/>
        <w:right w:val="none" w:sz="0" w:space="0" w:color="auto"/>
      </w:divBdr>
    </w:div>
    <w:div w:id="428354228">
      <w:bodyDiv w:val="1"/>
      <w:marLeft w:val="0"/>
      <w:marRight w:val="0"/>
      <w:marTop w:val="0"/>
      <w:marBottom w:val="0"/>
      <w:divBdr>
        <w:top w:val="none" w:sz="0" w:space="0" w:color="auto"/>
        <w:left w:val="none" w:sz="0" w:space="0" w:color="auto"/>
        <w:bottom w:val="none" w:sz="0" w:space="0" w:color="auto"/>
        <w:right w:val="none" w:sz="0" w:space="0" w:color="auto"/>
      </w:divBdr>
      <w:divsChild>
        <w:div w:id="620114568">
          <w:marLeft w:val="0"/>
          <w:marRight w:val="0"/>
          <w:marTop w:val="0"/>
          <w:marBottom w:val="0"/>
          <w:divBdr>
            <w:top w:val="none" w:sz="0" w:space="0" w:color="auto"/>
            <w:left w:val="none" w:sz="0" w:space="0" w:color="auto"/>
            <w:bottom w:val="none" w:sz="0" w:space="0" w:color="auto"/>
            <w:right w:val="none" w:sz="0" w:space="0" w:color="auto"/>
          </w:divBdr>
        </w:div>
      </w:divsChild>
    </w:div>
    <w:div w:id="535657207">
      <w:bodyDiv w:val="1"/>
      <w:marLeft w:val="0"/>
      <w:marRight w:val="0"/>
      <w:marTop w:val="0"/>
      <w:marBottom w:val="0"/>
      <w:divBdr>
        <w:top w:val="none" w:sz="0" w:space="0" w:color="auto"/>
        <w:left w:val="none" w:sz="0" w:space="0" w:color="auto"/>
        <w:bottom w:val="none" w:sz="0" w:space="0" w:color="auto"/>
        <w:right w:val="none" w:sz="0" w:space="0" w:color="auto"/>
      </w:divBdr>
    </w:div>
    <w:div w:id="551581592">
      <w:bodyDiv w:val="1"/>
      <w:marLeft w:val="0"/>
      <w:marRight w:val="0"/>
      <w:marTop w:val="0"/>
      <w:marBottom w:val="0"/>
      <w:divBdr>
        <w:top w:val="none" w:sz="0" w:space="0" w:color="auto"/>
        <w:left w:val="none" w:sz="0" w:space="0" w:color="auto"/>
        <w:bottom w:val="none" w:sz="0" w:space="0" w:color="auto"/>
        <w:right w:val="none" w:sz="0" w:space="0" w:color="auto"/>
      </w:divBdr>
    </w:div>
    <w:div w:id="562831332">
      <w:bodyDiv w:val="1"/>
      <w:marLeft w:val="0"/>
      <w:marRight w:val="0"/>
      <w:marTop w:val="0"/>
      <w:marBottom w:val="0"/>
      <w:divBdr>
        <w:top w:val="none" w:sz="0" w:space="0" w:color="auto"/>
        <w:left w:val="none" w:sz="0" w:space="0" w:color="auto"/>
        <w:bottom w:val="none" w:sz="0" w:space="0" w:color="auto"/>
        <w:right w:val="none" w:sz="0" w:space="0" w:color="auto"/>
      </w:divBdr>
    </w:div>
    <w:div w:id="593513224">
      <w:bodyDiv w:val="1"/>
      <w:marLeft w:val="0"/>
      <w:marRight w:val="0"/>
      <w:marTop w:val="0"/>
      <w:marBottom w:val="0"/>
      <w:divBdr>
        <w:top w:val="none" w:sz="0" w:space="0" w:color="auto"/>
        <w:left w:val="none" w:sz="0" w:space="0" w:color="auto"/>
        <w:bottom w:val="none" w:sz="0" w:space="0" w:color="auto"/>
        <w:right w:val="none" w:sz="0" w:space="0" w:color="auto"/>
      </w:divBdr>
    </w:div>
    <w:div w:id="784886140">
      <w:bodyDiv w:val="1"/>
      <w:marLeft w:val="0"/>
      <w:marRight w:val="0"/>
      <w:marTop w:val="0"/>
      <w:marBottom w:val="0"/>
      <w:divBdr>
        <w:top w:val="none" w:sz="0" w:space="0" w:color="auto"/>
        <w:left w:val="none" w:sz="0" w:space="0" w:color="auto"/>
        <w:bottom w:val="none" w:sz="0" w:space="0" w:color="auto"/>
        <w:right w:val="none" w:sz="0" w:space="0" w:color="auto"/>
      </w:divBdr>
    </w:div>
    <w:div w:id="810439302">
      <w:bodyDiv w:val="1"/>
      <w:marLeft w:val="0"/>
      <w:marRight w:val="0"/>
      <w:marTop w:val="0"/>
      <w:marBottom w:val="0"/>
      <w:divBdr>
        <w:top w:val="none" w:sz="0" w:space="0" w:color="auto"/>
        <w:left w:val="none" w:sz="0" w:space="0" w:color="auto"/>
        <w:bottom w:val="none" w:sz="0" w:space="0" w:color="auto"/>
        <w:right w:val="none" w:sz="0" w:space="0" w:color="auto"/>
      </w:divBdr>
    </w:div>
    <w:div w:id="896860610">
      <w:bodyDiv w:val="1"/>
      <w:marLeft w:val="0"/>
      <w:marRight w:val="0"/>
      <w:marTop w:val="0"/>
      <w:marBottom w:val="0"/>
      <w:divBdr>
        <w:top w:val="none" w:sz="0" w:space="0" w:color="auto"/>
        <w:left w:val="none" w:sz="0" w:space="0" w:color="auto"/>
        <w:bottom w:val="none" w:sz="0" w:space="0" w:color="auto"/>
        <w:right w:val="none" w:sz="0" w:space="0" w:color="auto"/>
      </w:divBdr>
    </w:div>
    <w:div w:id="920717466">
      <w:bodyDiv w:val="1"/>
      <w:marLeft w:val="0"/>
      <w:marRight w:val="0"/>
      <w:marTop w:val="0"/>
      <w:marBottom w:val="0"/>
      <w:divBdr>
        <w:top w:val="none" w:sz="0" w:space="0" w:color="auto"/>
        <w:left w:val="none" w:sz="0" w:space="0" w:color="auto"/>
        <w:bottom w:val="none" w:sz="0" w:space="0" w:color="auto"/>
        <w:right w:val="none" w:sz="0" w:space="0" w:color="auto"/>
      </w:divBdr>
      <w:divsChild>
        <w:div w:id="1786384265">
          <w:marLeft w:val="0"/>
          <w:marRight w:val="0"/>
          <w:marTop w:val="0"/>
          <w:marBottom w:val="0"/>
          <w:divBdr>
            <w:top w:val="none" w:sz="0" w:space="0" w:color="auto"/>
            <w:left w:val="none" w:sz="0" w:space="0" w:color="auto"/>
            <w:bottom w:val="none" w:sz="0" w:space="0" w:color="auto"/>
            <w:right w:val="none" w:sz="0" w:space="0" w:color="auto"/>
          </w:divBdr>
        </w:div>
        <w:div w:id="2093695388">
          <w:marLeft w:val="0"/>
          <w:marRight w:val="0"/>
          <w:marTop w:val="0"/>
          <w:marBottom w:val="0"/>
          <w:divBdr>
            <w:top w:val="none" w:sz="0" w:space="0" w:color="auto"/>
            <w:left w:val="none" w:sz="0" w:space="0" w:color="auto"/>
            <w:bottom w:val="none" w:sz="0" w:space="0" w:color="auto"/>
            <w:right w:val="none" w:sz="0" w:space="0" w:color="auto"/>
          </w:divBdr>
        </w:div>
        <w:div w:id="388192878">
          <w:marLeft w:val="0"/>
          <w:marRight w:val="0"/>
          <w:marTop w:val="0"/>
          <w:marBottom w:val="0"/>
          <w:divBdr>
            <w:top w:val="none" w:sz="0" w:space="0" w:color="auto"/>
            <w:left w:val="none" w:sz="0" w:space="0" w:color="auto"/>
            <w:bottom w:val="none" w:sz="0" w:space="0" w:color="auto"/>
            <w:right w:val="none" w:sz="0" w:space="0" w:color="auto"/>
          </w:divBdr>
        </w:div>
        <w:div w:id="1335842629">
          <w:marLeft w:val="0"/>
          <w:marRight w:val="0"/>
          <w:marTop w:val="0"/>
          <w:marBottom w:val="0"/>
          <w:divBdr>
            <w:top w:val="none" w:sz="0" w:space="0" w:color="auto"/>
            <w:left w:val="none" w:sz="0" w:space="0" w:color="auto"/>
            <w:bottom w:val="none" w:sz="0" w:space="0" w:color="auto"/>
            <w:right w:val="none" w:sz="0" w:space="0" w:color="auto"/>
          </w:divBdr>
        </w:div>
        <w:div w:id="267474526">
          <w:marLeft w:val="0"/>
          <w:marRight w:val="0"/>
          <w:marTop w:val="0"/>
          <w:marBottom w:val="0"/>
          <w:divBdr>
            <w:top w:val="none" w:sz="0" w:space="0" w:color="auto"/>
            <w:left w:val="none" w:sz="0" w:space="0" w:color="auto"/>
            <w:bottom w:val="none" w:sz="0" w:space="0" w:color="auto"/>
            <w:right w:val="none" w:sz="0" w:space="0" w:color="auto"/>
          </w:divBdr>
        </w:div>
        <w:div w:id="1733117335">
          <w:marLeft w:val="0"/>
          <w:marRight w:val="0"/>
          <w:marTop w:val="0"/>
          <w:marBottom w:val="0"/>
          <w:divBdr>
            <w:top w:val="none" w:sz="0" w:space="0" w:color="auto"/>
            <w:left w:val="none" w:sz="0" w:space="0" w:color="auto"/>
            <w:bottom w:val="none" w:sz="0" w:space="0" w:color="auto"/>
            <w:right w:val="none" w:sz="0" w:space="0" w:color="auto"/>
          </w:divBdr>
        </w:div>
        <w:div w:id="1235749103">
          <w:marLeft w:val="0"/>
          <w:marRight w:val="0"/>
          <w:marTop w:val="0"/>
          <w:marBottom w:val="0"/>
          <w:divBdr>
            <w:top w:val="none" w:sz="0" w:space="0" w:color="auto"/>
            <w:left w:val="none" w:sz="0" w:space="0" w:color="auto"/>
            <w:bottom w:val="none" w:sz="0" w:space="0" w:color="auto"/>
            <w:right w:val="none" w:sz="0" w:space="0" w:color="auto"/>
          </w:divBdr>
        </w:div>
        <w:div w:id="1052075719">
          <w:marLeft w:val="0"/>
          <w:marRight w:val="0"/>
          <w:marTop w:val="0"/>
          <w:marBottom w:val="0"/>
          <w:divBdr>
            <w:top w:val="none" w:sz="0" w:space="0" w:color="auto"/>
            <w:left w:val="none" w:sz="0" w:space="0" w:color="auto"/>
            <w:bottom w:val="none" w:sz="0" w:space="0" w:color="auto"/>
            <w:right w:val="none" w:sz="0" w:space="0" w:color="auto"/>
          </w:divBdr>
        </w:div>
        <w:div w:id="129787565">
          <w:marLeft w:val="0"/>
          <w:marRight w:val="0"/>
          <w:marTop w:val="0"/>
          <w:marBottom w:val="0"/>
          <w:divBdr>
            <w:top w:val="none" w:sz="0" w:space="0" w:color="auto"/>
            <w:left w:val="none" w:sz="0" w:space="0" w:color="auto"/>
            <w:bottom w:val="none" w:sz="0" w:space="0" w:color="auto"/>
            <w:right w:val="none" w:sz="0" w:space="0" w:color="auto"/>
          </w:divBdr>
        </w:div>
        <w:div w:id="265190777">
          <w:marLeft w:val="0"/>
          <w:marRight w:val="0"/>
          <w:marTop w:val="0"/>
          <w:marBottom w:val="0"/>
          <w:divBdr>
            <w:top w:val="none" w:sz="0" w:space="0" w:color="auto"/>
            <w:left w:val="none" w:sz="0" w:space="0" w:color="auto"/>
            <w:bottom w:val="none" w:sz="0" w:space="0" w:color="auto"/>
            <w:right w:val="none" w:sz="0" w:space="0" w:color="auto"/>
          </w:divBdr>
        </w:div>
        <w:div w:id="746614911">
          <w:marLeft w:val="0"/>
          <w:marRight w:val="0"/>
          <w:marTop w:val="0"/>
          <w:marBottom w:val="0"/>
          <w:divBdr>
            <w:top w:val="none" w:sz="0" w:space="0" w:color="auto"/>
            <w:left w:val="none" w:sz="0" w:space="0" w:color="auto"/>
            <w:bottom w:val="none" w:sz="0" w:space="0" w:color="auto"/>
            <w:right w:val="none" w:sz="0" w:space="0" w:color="auto"/>
          </w:divBdr>
        </w:div>
        <w:div w:id="1766800914">
          <w:marLeft w:val="0"/>
          <w:marRight w:val="0"/>
          <w:marTop w:val="0"/>
          <w:marBottom w:val="0"/>
          <w:divBdr>
            <w:top w:val="none" w:sz="0" w:space="0" w:color="auto"/>
            <w:left w:val="none" w:sz="0" w:space="0" w:color="auto"/>
            <w:bottom w:val="none" w:sz="0" w:space="0" w:color="auto"/>
            <w:right w:val="none" w:sz="0" w:space="0" w:color="auto"/>
          </w:divBdr>
        </w:div>
        <w:div w:id="1504005955">
          <w:marLeft w:val="0"/>
          <w:marRight w:val="0"/>
          <w:marTop w:val="0"/>
          <w:marBottom w:val="0"/>
          <w:divBdr>
            <w:top w:val="none" w:sz="0" w:space="0" w:color="auto"/>
            <w:left w:val="none" w:sz="0" w:space="0" w:color="auto"/>
            <w:bottom w:val="none" w:sz="0" w:space="0" w:color="auto"/>
            <w:right w:val="none" w:sz="0" w:space="0" w:color="auto"/>
          </w:divBdr>
        </w:div>
        <w:div w:id="1333802926">
          <w:marLeft w:val="0"/>
          <w:marRight w:val="0"/>
          <w:marTop w:val="0"/>
          <w:marBottom w:val="0"/>
          <w:divBdr>
            <w:top w:val="none" w:sz="0" w:space="0" w:color="auto"/>
            <w:left w:val="none" w:sz="0" w:space="0" w:color="auto"/>
            <w:bottom w:val="none" w:sz="0" w:space="0" w:color="auto"/>
            <w:right w:val="none" w:sz="0" w:space="0" w:color="auto"/>
          </w:divBdr>
        </w:div>
        <w:div w:id="816382091">
          <w:marLeft w:val="0"/>
          <w:marRight w:val="0"/>
          <w:marTop w:val="0"/>
          <w:marBottom w:val="0"/>
          <w:divBdr>
            <w:top w:val="none" w:sz="0" w:space="0" w:color="auto"/>
            <w:left w:val="none" w:sz="0" w:space="0" w:color="auto"/>
            <w:bottom w:val="none" w:sz="0" w:space="0" w:color="auto"/>
            <w:right w:val="none" w:sz="0" w:space="0" w:color="auto"/>
          </w:divBdr>
        </w:div>
        <w:div w:id="1658151545">
          <w:marLeft w:val="0"/>
          <w:marRight w:val="0"/>
          <w:marTop w:val="0"/>
          <w:marBottom w:val="0"/>
          <w:divBdr>
            <w:top w:val="none" w:sz="0" w:space="0" w:color="auto"/>
            <w:left w:val="none" w:sz="0" w:space="0" w:color="auto"/>
            <w:bottom w:val="none" w:sz="0" w:space="0" w:color="auto"/>
            <w:right w:val="none" w:sz="0" w:space="0" w:color="auto"/>
          </w:divBdr>
        </w:div>
        <w:div w:id="1544175952">
          <w:marLeft w:val="0"/>
          <w:marRight w:val="0"/>
          <w:marTop w:val="0"/>
          <w:marBottom w:val="0"/>
          <w:divBdr>
            <w:top w:val="none" w:sz="0" w:space="0" w:color="auto"/>
            <w:left w:val="none" w:sz="0" w:space="0" w:color="auto"/>
            <w:bottom w:val="none" w:sz="0" w:space="0" w:color="auto"/>
            <w:right w:val="none" w:sz="0" w:space="0" w:color="auto"/>
          </w:divBdr>
        </w:div>
        <w:div w:id="822312938">
          <w:marLeft w:val="0"/>
          <w:marRight w:val="0"/>
          <w:marTop w:val="0"/>
          <w:marBottom w:val="0"/>
          <w:divBdr>
            <w:top w:val="none" w:sz="0" w:space="0" w:color="auto"/>
            <w:left w:val="none" w:sz="0" w:space="0" w:color="auto"/>
            <w:bottom w:val="none" w:sz="0" w:space="0" w:color="auto"/>
            <w:right w:val="none" w:sz="0" w:space="0" w:color="auto"/>
          </w:divBdr>
        </w:div>
        <w:div w:id="1328560019">
          <w:marLeft w:val="0"/>
          <w:marRight w:val="0"/>
          <w:marTop w:val="0"/>
          <w:marBottom w:val="0"/>
          <w:divBdr>
            <w:top w:val="none" w:sz="0" w:space="0" w:color="auto"/>
            <w:left w:val="none" w:sz="0" w:space="0" w:color="auto"/>
            <w:bottom w:val="none" w:sz="0" w:space="0" w:color="auto"/>
            <w:right w:val="none" w:sz="0" w:space="0" w:color="auto"/>
          </w:divBdr>
        </w:div>
      </w:divsChild>
    </w:div>
    <w:div w:id="951352779">
      <w:bodyDiv w:val="1"/>
      <w:marLeft w:val="0"/>
      <w:marRight w:val="0"/>
      <w:marTop w:val="0"/>
      <w:marBottom w:val="0"/>
      <w:divBdr>
        <w:top w:val="none" w:sz="0" w:space="0" w:color="auto"/>
        <w:left w:val="none" w:sz="0" w:space="0" w:color="auto"/>
        <w:bottom w:val="none" w:sz="0" w:space="0" w:color="auto"/>
        <w:right w:val="none" w:sz="0" w:space="0" w:color="auto"/>
      </w:divBdr>
    </w:div>
    <w:div w:id="1018046274">
      <w:bodyDiv w:val="1"/>
      <w:marLeft w:val="0"/>
      <w:marRight w:val="0"/>
      <w:marTop w:val="0"/>
      <w:marBottom w:val="0"/>
      <w:divBdr>
        <w:top w:val="none" w:sz="0" w:space="0" w:color="auto"/>
        <w:left w:val="none" w:sz="0" w:space="0" w:color="auto"/>
        <w:bottom w:val="none" w:sz="0" w:space="0" w:color="auto"/>
        <w:right w:val="none" w:sz="0" w:space="0" w:color="auto"/>
      </w:divBdr>
    </w:div>
    <w:div w:id="1020161749">
      <w:bodyDiv w:val="1"/>
      <w:marLeft w:val="0"/>
      <w:marRight w:val="0"/>
      <w:marTop w:val="0"/>
      <w:marBottom w:val="0"/>
      <w:divBdr>
        <w:top w:val="none" w:sz="0" w:space="0" w:color="auto"/>
        <w:left w:val="none" w:sz="0" w:space="0" w:color="auto"/>
        <w:bottom w:val="none" w:sz="0" w:space="0" w:color="auto"/>
        <w:right w:val="none" w:sz="0" w:space="0" w:color="auto"/>
      </w:divBdr>
    </w:div>
    <w:div w:id="1059355004">
      <w:bodyDiv w:val="1"/>
      <w:marLeft w:val="0"/>
      <w:marRight w:val="0"/>
      <w:marTop w:val="0"/>
      <w:marBottom w:val="0"/>
      <w:divBdr>
        <w:top w:val="none" w:sz="0" w:space="0" w:color="auto"/>
        <w:left w:val="none" w:sz="0" w:space="0" w:color="auto"/>
        <w:bottom w:val="none" w:sz="0" w:space="0" w:color="auto"/>
        <w:right w:val="none" w:sz="0" w:space="0" w:color="auto"/>
      </w:divBdr>
    </w:div>
    <w:div w:id="1064330616">
      <w:bodyDiv w:val="1"/>
      <w:marLeft w:val="0"/>
      <w:marRight w:val="0"/>
      <w:marTop w:val="0"/>
      <w:marBottom w:val="0"/>
      <w:divBdr>
        <w:top w:val="none" w:sz="0" w:space="0" w:color="auto"/>
        <w:left w:val="none" w:sz="0" w:space="0" w:color="auto"/>
        <w:bottom w:val="none" w:sz="0" w:space="0" w:color="auto"/>
        <w:right w:val="none" w:sz="0" w:space="0" w:color="auto"/>
      </w:divBdr>
    </w:div>
    <w:div w:id="1113283869">
      <w:bodyDiv w:val="1"/>
      <w:marLeft w:val="0"/>
      <w:marRight w:val="0"/>
      <w:marTop w:val="0"/>
      <w:marBottom w:val="0"/>
      <w:divBdr>
        <w:top w:val="none" w:sz="0" w:space="0" w:color="auto"/>
        <w:left w:val="none" w:sz="0" w:space="0" w:color="auto"/>
        <w:bottom w:val="none" w:sz="0" w:space="0" w:color="auto"/>
        <w:right w:val="none" w:sz="0" w:space="0" w:color="auto"/>
      </w:divBdr>
    </w:div>
    <w:div w:id="1122649312">
      <w:bodyDiv w:val="1"/>
      <w:marLeft w:val="0"/>
      <w:marRight w:val="0"/>
      <w:marTop w:val="0"/>
      <w:marBottom w:val="0"/>
      <w:divBdr>
        <w:top w:val="none" w:sz="0" w:space="0" w:color="auto"/>
        <w:left w:val="none" w:sz="0" w:space="0" w:color="auto"/>
        <w:bottom w:val="none" w:sz="0" w:space="0" w:color="auto"/>
        <w:right w:val="none" w:sz="0" w:space="0" w:color="auto"/>
      </w:divBdr>
      <w:divsChild>
        <w:div w:id="621884958">
          <w:marLeft w:val="0"/>
          <w:marRight w:val="0"/>
          <w:marTop w:val="0"/>
          <w:marBottom w:val="0"/>
          <w:divBdr>
            <w:top w:val="none" w:sz="0" w:space="0" w:color="auto"/>
            <w:left w:val="none" w:sz="0" w:space="0" w:color="auto"/>
            <w:bottom w:val="none" w:sz="0" w:space="0" w:color="auto"/>
            <w:right w:val="none" w:sz="0" w:space="0" w:color="auto"/>
          </w:divBdr>
        </w:div>
      </w:divsChild>
    </w:div>
    <w:div w:id="1269241817">
      <w:bodyDiv w:val="1"/>
      <w:marLeft w:val="0"/>
      <w:marRight w:val="0"/>
      <w:marTop w:val="0"/>
      <w:marBottom w:val="0"/>
      <w:divBdr>
        <w:top w:val="none" w:sz="0" w:space="0" w:color="auto"/>
        <w:left w:val="none" w:sz="0" w:space="0" w:color="auto"/>
        <w:bottom w:val="none" w:sz="0" w:space="0" w:color="auto"/>
        <w:right w:val="none" w:sz="0" w:space="0" w:color="auto"/>
      </w:divBdr>
    </w:div>
    <w:div w:id="1384673426">
      <w:bodyDiv w:val="1"/>
      <w:marLeft w:val="0"/>
      <w:marRight w:val="0"/>
      <w:marTop w:val="0"/>
      <w:marBottom w:val="0"/>
      <w:divBdr>
        <w:top w:val="none" w:sz="0" w:space="0" w:color="auto"/>
        <w:left w:val="none" w:sz="0" w:space="0" w:color="auto"/>
        <w:bottom w:val="none" w:sz="0" w:space="0" w:color="auto"/>
        <w:right w:val="none" w:sz="0" w:space="0" w:color="auto"/>
      </w:divBdr>
    </w:div>
    <w:div w:id="1458720670">
      <w:bodyDiv w:val="1"/>
      <w:marLeft w:val="0"/>
      <w:marRight w:val="0"/>
      <w:marTop w:val="0"/>
      <w:marBottom w:val="0"/>
      <w:divBdr>
        <w:top w:val="none" w:sz="0" w:space="0" w:color="auto"/>
        <w:left w:val="none" w:sz="0" w:space="0" w:color="auto"/>
        <w:bottom w:val="none" w:sz="0" w:space="0" w:color="auto"/>
        <w:right w:val="none" w:sz="0" w:space="0" w:color="auto"/>
      </w:divBdr>
    </w:div>
    <w:div w:id="1516652676">
      <w:bodyDiv w:val="1"/>
      <w:marLeft w:val="0"/>
      <w:marRight w:val="0"/>
      <w:marTop w:val="0"/>
      <w:marBottom w:val="0"/>
      <w:divBdr>
        <w:top w:val="none" w:sz="0" w:space="0" w:color="auto"/>
        <w:left w:val="none" w:sz="0" w:space="0" w:color="auto"/>
        <w:bottom w:val="none" w:sz="0" w:space="0" w:color="auto"/>
        <w:right w:val="none" w:sz="0" w:space="0" w:color="auto"/>
      </w:divBdr>
      <w:divsChild>
        <w:div w:id="384260928">
          <w:marLeft w:val="0"/>
          <w:marRight w:val="0"/>
          <w:marTop w:val="0"/>
          <w:marBottom w:val="0"/>
          <w:divBdr>
            <w:top w:val="none" w:sz="0" w:space="0" w:color="auto"/>
            <w:left w:val="none" w:sz="0" w:space="0" w:color="auto"/>
            <w:bottom w:val="none" w:sz="0" w:space="0" w:color="auto"/>
            <w:right w:val="none" w:sz="0" w:space="0" w:color="auto"/>
          </w:divBdr>
        </w:div>
      </w:divsChild>
    </w:div>
    <w:div w:id="1573810488">
      <w:bodyDiv w:val="1"/>
      <w:marLeft w:val="0"/>
      <w:marRight w:val="0"/>
      <w:marTop w:val="0"/>
      <w:marBottom w:val="0"/>
      <w:divBdr>
        <w:top w:val="none" w:sz="0" w:space="0" w:color="auto"/>
        <w:left w:val="none" w:sz="0" w:space="0" w:color="auto"/>
        <w:bottom w:val="none" w:sz="0" w:space="0" w:color="auto"/>
        <w:right w:val="none" w:sz="0" w:space="0" w:color="auto"/>
      </w:divBdr>
    </w:div>
    <w:div w:id="1574705768">
      <w:bodyDiv w:val="1"/>
      <w:marLeft w:val="0"/>
      <w:marRight w:val="0"/>
      <w:marTop w:val="0"/>
      <w:marBottom w:val="0"/>
      <w:divBdr>
        <w:top w:val="none" w:sz="0" w:space="0" w:color="auto"/>
        <w:left w:val="none" w:sz="0" w:space="0" w:color="auto"/>
        <w:bottom w:val="none" w:sz="0" w:space="0" w:color="auto"/>
        <w:right w:val="none" w:sz="0" w:space="0" w:color="auto"/>
      </w:divBdr>
    </w:div>
    <w:div w:id="1624454926">
      <w:bodyDiv w:val="1"/>
      <w:marLeft w:val="0"/>
      <w:marRight w:val="0"/>
      <w:marTop w:val="0"/>
      <w:marBottom w:val="0"/>
      <w:divBdr>
        <w:top w:val="none" w:sz="0" w:space="0" w:color="auto"/>
        <w:left w:val="none" w:sz="0" w:space="0" w:color="auto"/>
        <w:bottom w:val="none" w:sz="0" w:space="0" w:color="auto"/>
        <w:right w:val="none" w:sz="0" w:space="0" w:color="auto"/>
      </w:divBdr>
    </w:div>
    <w:div w:id="1775713133">
      <w:bodyDiv w:val="1"/>
      <w:marLeft w:val="0"/>
      <w:marRight w:val="0"/>
      <w:marTop w:val="0"/>
      <w:marBottom w:val="0"/>
      <w:divBdr>
        <w:top w:val="none" w:sz="0" w:space="0" w:color="auto"/>
        <w:left w:val="none" w:sz="0" w:space="0" w:color="auto"/>
        <w:bottom w:val="none" w:sz="0" w:space="0" w:color="auto"/>
        <w:right w:val="none" w:sz="0" w:space="0" w:color="auto"/>
      </w:divBdr>
    </w:div>
    <w:div w:id="1800224123">
      <w:bodyDiv w:val="1"/>
      <w:marLeft w:val="0"/>
      <w:marRight w:val="0"/>
      <w:marTop w:val="0"/>
      <w:marBottom w:val="0"/>
      <w:divBdr>
        <w:top w:val="none" w:sz="0" w:space="0" w:color="auto"/>
        <w:left w:val="none" w:sz="0" w:space="0" w:color="auto"/>
        <w:bottom w:val="none" w:sz="0" w:space="0" w:color="auto"/>
        <w:right w:val="none" w:sz="0" w:space="0" w:color="auto"/>
      </w:divBdr>
    </w:div>
    <w:div w:id="1852181747">
      <w:bodyDiv w:val="1"/>
      <w:marLeft w:val="0"/>
      <w:marRight w:val="0"/>
      <w:marTop w:val="0"/>
      <w:marBottom w:val="0"/>
      <w:divBdr>
        <w:top w:val="none" w:sz="0" w:space="0" w:color="auto"/>
        <w:left w:val="none" w:sz="0" w:space="0" w:color="auto"/>
        <w:bottom w:val="none" w:sz="0" w:space="0" w:color="auto"/>
        <w:right w:val="none" w:sz="0" w:space="0" w:color="auto"/>
      </w:divBdr>
      <w:divsChild>
        <w:div w:id="986008855">
          <w:marLeft w:val="0"/>
          <w:marRight w:val="0"/>
          <w:marTop w:val="0"/>
          <w:marBottom w:val="0"/>
          <w:divBdr>
            <w:top w:val="none" w:sz="0" w:space="0" w:color="auto"/>
            <w:left w:val="none" w:sz="0" w:space="0" w:color="auto"/>
            <w:bottom w:val="none" w:sz="0" w:space="0" w:color="auto"/>
            <w:right w:val="none" w:sz="0" w:space="0" w:color="auto"/>
          </w:divBdr>
        </w:div>
        <w:div w:id="376122952">
          <w:marLeft w:val="0"/>
          <w:marRight w:val="0"/>
          <w:marTop w:val="0"/>
          <w:marBottom w:val="0"/>
          <w:divBdr>
            <w:top w:val="none" w:sz="0" w:space="0" w:color="auto"/>
            <w:left w:val="none" w:sz="0" w:space="0" w:color="auto"/>
            <w:bottom w:val="none" w:sz="0" w:space="0" w:color="auto"/>
            <w:right w:val="none" w:sz="0" w:space="0" w:color="auto"/>
          </w:divBdr>
        </w:div>
        <w:div w:id="666834270">
          <w:marLeft w:val="0"/>
          <w:marRight w:val="0"/>
          <w:marTop w:val="0"/>
          <w:marBottom w:val="0"/>
          <w:divBdr>
            <w:top w:val="none" w:sz="0" w:space="0" w:color="auto"/>
            <w:left w:val="none" w:sz="0" w:space="0" w:color="auto"/>
            <w:bottom w:val="none" w:sz="0" w:space="0" w:color="auto"/>
            <w:right w:val="none" w:sz="0" w:space="0" w:color="auto"/>
          </w:divBdr>
        </w:div>
        <w:div w:id="1306006268">
          <w:marLeft w:val="0"/>
          <w:marRight w:val="0"/>
          <w:marTop w:val="0"/>
          <w:marBottom w:val="0"/>
          <w:divBdr>
            <w:top w:val="none" w:sz="0" w:space="0" w:color="auto"/>
            <w:left w:val="none" w:sz="0" w:space="0" w:color="auto"/>
            <w:bottom w:val="none" w:sz="0" w:space="0" w:color="auto"/>
            <w:right w:val="none" w:sz="0" w:space="0" w:color="auto"/>
          </w:divBdr>
        </w:div>
        <w:div w:id="1279946764">
          <w:marLeft w:val="0"/>
          <w:marRight w:val="0"/>
          <w:marTop w:val="0"/>
          <w:marBottom w:val="0"/>
          <w:divBdr>
            <w:top w:val="none" w:sz="0" w:space="0" w:color="auto"/>
            <w:left w:val="none" w:sz="0" w:space="0" w:color="auto"/>
            <w:bottom w:val="none" w:sz="0" w:space="0" w:color="auto"/>
            <w:right w:val="none" w:sz="0" w:space="0" w:color="auto"/>
          </w:divBdr>
        </w:div>
        <w:div w:id="869683018">
          <w:marLeft w:val="0"/>
          <w:marRight w:val="0"/>
          <w:marTop w:val="0"/>
          <w:marBottom w:val="0"/>
          <w:divBdr>
            <w:top w:val="none" w:sz="0" w:space="0" w:color="auto"/>
            <w:left w:val="none" w:sz="0" w:space="0" w:color="auto"/>
            <w:bottom w:val="none" w:sz="0" w:space="0" w:color="auto"/>
            <w:right w:val="none" w:sz="0" w:space="0" w:color="auto"/>
          </w:divBdr>
        </w:div>
        <w:div w:id="1972248678">
          <w:marLeft w:val="0"/>
          <w:marRight w:val="0"/>
          <w:marTop w:val="0"/>
          <w:marBottom w:val="0"/>
          <w:divBdr>
            <w:top w:val="none" w:sz="0" w:space="0" w:color="auto"/>
            <w:left w:val="none" w:sz="0" w:space="0" w:color="auto"/>
            <w:bottom w:val="none" w:sz="0" w:space="0" w:color="auto"/>
            <w:right w:val="none" w:sz="0" w:space="0" w:color="auto"/>
          </w:divBdr>
        </w:div>
        <w:div w:id="1826359936">
          <w:marLeft w:val="0"/>
          <w:marRight w:val="0"/>
          <w:marTop w:val="0"/>
          <w:marBottom w:val="0"/>
          <w:divBdr>
            <w:top w:val="none" w:sz="0" w:space="0" w:color="auto"/>
            <w:left w:val="none" w:sz="0" w:space="0" w:color="auto"/>
            <w:bottom w:val="none" w:sz="0" w:space="0" w:color="auto"/>
            <w:right w:val="none" w:sz="0" w:space="0" w:color="auto"/>
          </w:divBdr>
        </w:div>
        <w:div w:id="1535918660">
          <w:marLeft w:val="0"/>
          <w:marRight w:val="0"/>
          <w:marTop w:val="0"/>
          <w:marBottom w:val="0"/>
          <w:divBdr>
            <w:top w:val="none" w:sz="0" w:space="0" w:color="auto"/>
            <w:left w:val="none" w:sz="0" w:space="0" w:color="auto"/>
            <w:bottom w:val="none" w:sz="0" w:space="0" w:color="auto"/>
            <w:right w:val="none" w:sz="0" w:space="0" w:color="auto"/>
          </w:divBdr>
        </w:div>
        <w:div w:id="973947562">
          <w:marLeft w:val="0"/>
          <w:marRight w:val="0"/>
          <w:marTop w:val="0"/>
          <w:marBottom w:val="0"/>
          <w:divBdr>
            <w:top w:val="none" w:sz="0" w:space="0" w:color="auto"/>
            <w:left w:val="none" w:sz="0" w:space="0" w:color="auto"/>
            <w:bottom w:val="none" w:sz="0" w:space="0" w:color="auto"/>
            <w:right w:val="none" w:sz="0" w:space="0" w:color="auto"/>
          </w:divBdr>
        </w:div>
        <w:div w:id="168062471">
          <w:marLeft w:val="0"/>
          <w:marRight w:val="0"/>
          <w:marTop w:val="0"/>
          <w:marBottom w:val="0"/>
          <w:divBdr>
            <w:top w:val="none" w:sz="0" w:space="0" w:color="auto"/>
            <w:left w:val="none" w:sz="0" w:space="0" w:color="auto"/>
            <w:bottom w:val="none" w:sz="0" w:space="0" w:color="auto"/>
            <w:right w:val="none" w:sz="0" w:space="0" w:color="auto"/>
          </w:divBdr>
        </w:div>
        <w:div w:id="1043947167">
          <w:marLeft w:val="0"/>
          <w:marRight w:val="0"/>
          <w:marTop w:val="0"/>
          <w:marBottom w:val="0"/>
          <w:divBdr>
            <w:top w:val="none" w:sz="0" w:space="0" w:color="auto"/>
            <w:left w:val="none" w:sz="0" w:space="0" w:color="auto"/>
            <w:bottom w:val="none" w:sz="0" w:space="0" w:color="auto"/>
            <w:right w:val="none" w:sz="0" w:space="0" w:color="auto"/>
          </w:divBdr>
        </w:div>
        <w:div w:id="565337001">
          <w:marLeft w:val="0"/>
          <w:marRight w:val="0"/>
          <w:marTop w:val="0"/>
          <w:marBottom w:val="0"/>
          <w:divBdr>
            <w:top w:val="none" w:sz="0" w:space="0" w:color="auto"/>
            <w:left w:val="none" w:sz="0" w:space="0" w:color="auto"/>
            <w:bottom w:val="none" w:sz="0" w:space="0" w:color="auto"/>
            <w:right w:val="none" w:sz="0" w:space="0" w:color="auto"/>
          </w:divBdr>
        </w:div>
        <w:div w:id="358046316">
          <w:marLeft w:val="0"/>
          <w:marRight w:val="0"/>
          <w:marTop w:val="0"/>
          <w:marBottom w:val="0"/>
          <w:divBdr>
            <w:top w:val="none" w:sz="0" w:space="0" w:color="auto"/>
            <w:left w:val="none" w:sz="0" w:space="0" w:color="auto"/>
            <w:bottom w:val="none" w:sz="0" w:space="0" w:color="auto"/>
            <w:right w:val="none" w:sz="0" w:space="0" w:color="auto"/>
          </w:divBdr>
        </w:div>
        <w:div w:id="2014455121">
          <w:marLeft w:val="0"/>
          <w:marRight w:val="0"/>
          <w:marTop w:val="0"/>
          <w:marBottom w:val="0"/>
          <w:divBdr>
            <w:top w:val="none" w:sz="0" w:space="0" w:color="auto"/>
            <w:left w:val="none" w:sz="0" w:space="0" w:color="auto"/>
            <w:bottom w:val="none" w:sz="0" w:space="0" w:color="auto"/>
            <w:right w:val="none" w:sz="0" w:space="0" w:color="auto"/>
          </w:divBdr>
        </w:div>
        <w:div w:id="777022452">
          <w:marLeft w:val="0"/>
          <w:marRight w:val="0"/>
          <w:marTop w:val="0"/>
          <w:marBottom w:val="0"/>
          <w:divBdr>
            <w:top w:val="none" w:sz="0" w:space="0" w:color="auto"/>
            <w:left w:val="none" w:sz="0" w:space="0" w:color="auto"/>
            <w:bottom w:val="none" w:sz="0" w:space="0" w:color="auto"/>
            <w:right w:val="none" w:sz="0" w:space="0" w:color="auto"/>
          </w:divBdr>
        </w:div>
        <w:div w:id="254633378">
          <w:marLeft w:val="0"/>
          <w:marRight w:val="0"/>
          <w:marTop w:val="0"/>
          <w:marBottom w:val="0"/>
          <w:divBdr>
            <w:top w:val="none" w:sz="0" w:space="0" w:color="auto"/>
            <w:left w:val="none" w:sz="0" w:space="0" w:color="auto"/>
            <w:bottom w:val="none" w:sz="0" w:space="0" w:color="auto"/>
            <w:right w:val="none" w:sz="0" w:space="0" w:color="auto"/>
          </w:divBdr>
        </w:div>
        <w:div w:id="500629569">
          <w:marLeft w:val="0"/>
          <w:marRight w:val="0"/>
          <w:marTop w:val="0"/>
          <w:marBottom w:val="0"/>
          <w:divBdr>
            <w:top w:val="none" w:sz="0" w:space="0" w:color="auto"/>
            <w:left w:val="none" w:sz="0" w:space="0" w:color="auto"/>
            <w:bottom w:val="none" w:sz="0" w:space="0" w:color="auto"/>
            <w:right w:val="none" w:sz="0" w:space="0" w:color="auto"/>
          </w:divBdr>
        </w:div>
        <w:div w:id="1215236270">
          <w:marLeft w:val="0"/>
          <w:marRight w:val="0"/>
          <w:marTop w:val="0"/>
          <w:marBottom w:val="0"/>
          <w:divBdr>
            <w:top w:val="none" w:sz="0" w:space="0" w:color="auto"/>
            <w:left w:val="none" w:sz="0" w:space="0" w:color="auto"/>
            <w:bottom w:val="none" w:sz="0" w:space="0" w:color="auto"/>
            <w:right w:val="none" w:sz="0" w:space="0" w:color="auto"/>
          </w:divBdr>
        </w:div>
      </w:divsChild>
    </w:div>
    <w:div w:id="1860005737">
      <w:bodyDiv w:val="1"/>
      <w:marLeft w:val="0"/>
      <w:marRight w:val="0"/>
      <w:marTop w:val="0"/>
      <w:marBottom w:val="0"/>
      <w:divBdr>
        <w:top w:val="none" w:sz="0" w:space="0" w:color="auto"/>
        <w:left w:val="none" w:sz="0" w:space="0" w:color="auto"/>
        <w:bottom w:val="none" w:sz="0" w:space="0" w:color="auto"/>
        <w:right w:val="none" w:sz="0" w:space="0" w:color="auto"/>
      </w:divBdr>
    </w:div>
    <w:div w:id="1883858745">
      <w:bodyDiv w:val="1"/>
      <w:marLeft w:val="0"/>
      <w:marRight w:val="0"/>
      <w:marTop w:val="0"/>
      <w:marBottom w:val="0"/>
      <w:divBdr>
        <w:top w:val="none" w:sz="0" w:space="0" w:color="auto"/>
        <w:left w:val="none" w:sz="0" w:space="0" w:color="auto"/>
        <w:bottom w:val="none" w:sz="0" w:space="0" w:color="auto"/>
        <w:right w:val="none" w:sz="0" w:space="0" w:color="auto"/>
      </w:divBdr>
      <w:divsChild>
        <w:div w:id="302975735">
          <w:marLeft w:val="0"/>
          <w:marRight w:val="0"/>
          <w:marTop w:val="0"/>
          <w:marBottom w:val="0"/>
          <w:divBdr>
            <w:top w:val="none" w:sz="0" w:space="0" w:color="auto"/>
            <w:left w:val="none" w:sz="0" w:space="0" w:color="auto"/>
            <w:bottom w:val="none" w:sz="0" w:space="0" w:color="auto"/>
            <w:right w:val="none" w:sz="0" w:space="0" w:color="auto"/>
          </w:divBdr>
        </w:div>
        <w:div w:id="863401418">
          <w:marLeft w:val="0"/>
          <w:marRight w:val="0"/>
          <w:marTop w:val="0"/>
          <w:marBottom w:val="0"/>
          <w:divBdr>
            <w:top w:val="none" w:sz="0" w:space="0" w:color="auto"/>
            <w:left w:val="none" w:sz="0" w:space="0" w:color="auto"/>
            <w:bottom w:val="none" w:sz="0" w:space="0" w:color="auto"/>
            <w:right w:val="none" w:sz="0" w:space="0" w:color="auto"/>
          </w:divBdr>
        </w:div>
        <w:div w:id="1858544955">
          <w:marLeft w:val="0"/>
          <w:marRight w:val="0"/>
          <w:marTop w:val="0"/>
          <w:marBottom w:val="0"/>
          <w:divBdr>
            <w:top w:val="none" w:sz="0" w:space="0" w:color="auto"/>
            <w:left w:val="none" w:sz="0" w:space="0" w:color="auto"/>
            <w:bottom w:val="none" w:sz="0" w:space="0" w:color="auto"/>
            <w:right w:val="none" w:sz="0" w:space="0" w:color="auto"/>
          </w:divBdr>
        </w:div>
        <w:div w:id="1764834805">
          <w:marLeft w:val="0"/>
          <w:marRight w:val="0"/>
          <w:marTop w:val="0"/>
          <w:marBottom w:val="0"/>
          <w:divBdr>
            <w:top w:val="none" w:sz="0" w:space="0" w:color="auto"/>
            <w:left w:val="none" w:sz="0" w:space="0" w:color="auto"/>
            <w:bottom w:val="none" w:sz="0" w:space="0" w:color="auto"/>
            <w:right w:val="none" w:sz="0" w:space="0" w:color="auto"/>
          </w:divBdr>
        </w:div>
      </w:divsChild>
    </w:div>
    <w:div w:id="1897937268">
      <w:bodyDiv w:val="1"/>
      <w:marLeft w:val="0"/>
      <w:marRight w:val="0"/>
      <w:marTop w:val="0"/>
      <w:marBottom w:val="0"/>
      <w:divBdr>
        <w:top w:val="none" w:sz="0" w:space="0" w:color="auto"/>
        <w:left w:val="none" w:sz="0" w:space="0" w:color="auto"/>
        <w:bottom w:val="none" w:sz="0" w:space="0" w:color="auto"/>
        <w:right w:val="none" w:sz="0" w:space="0" w:color="auto"/>
      </w:divBdr>
    </w:div>
    <w:div w:id="1922446485">
      <w:bodyDiv w:val="1"/>
      <w:marLeft w:val="0"/>
      <w:marRight w:val="0"/>
      <w:marTop w:val="0"/>
      <w:marBottom w:val="0"/>
      <w:divBdr>
        <w:top w:val="none" w:sz="0" w:space="0" w:color="auto"/>
        <w:left w:val="none" w:sz="0" w:space="0" w:color="auto"/>
        <w:bottom w:val="none" w:sz="0" w:space="0" w:color="auto"/>
        <w:right w:val="none" w:sz="0" w:space="0" w:color="auto"/>
      </w:divBdr>
    </w:div>
    <w:div w:id="1924414021">
      <w:bodyDiv w:val="1"/>
      <w:marLeft w:val="0"/>
      <w:marRight w:val="0"/>
      <w:marTop w:val="0"/>
      <w:marBottom w:val="0"/>
      <w:divBdr>
        <w:top w:val="none" w:sz="0" w:space="0" w:color="auto"/>
        <w:left w:val="none" w:sz="0" w:space="0" w:color="auto"/>
        <w:bottom w:val="none" w:sz="0" w:space="0" w:color="auto"/>
        <w:right w:val="none" w:sz="0" w:space="0" w:color="auto"/>
      </w:divBdr>
    </w:div>
    <w:div w:id="1999991361">
      <w:bodyDiv w:val="1"/>
      <w:marLeft w:val="0"/>
      <w:marRight w:val="0"/>
      <w:marTop w:val="0"/>
      <w:marBottom w:val="0"/>
      <w:divBdr>
        <w:top w:val="none" w:sz="0" w:space="0" w:color="auto"/>
        <w:left w:val="none" w:sz="0" w:space="0" w:color="auto"/>
        <w:bottom w:val="none" w:sz="0" w:space="0" w:color="auto"/>
        <w:right w:val="none" w:sz="0" w:space="0" w:color="auto"/>
      </w:divBdr>
    </w:div>
    <w:div w:id="2004778015">
      <w:bodyDiv w:val="1"/>
      <w:marLeft w:val="0"/>
      <w:marRight w:val="0"/>
      <w:marTop w:val="0"/>
      <w:marBottom w:val="0"/>
      <w:divBdr>
        <w:top w:val="none" w:sz="0" w:space="0" w:color="auto"/>
        <w:left w:val="none" w:sz="0" w:space="0" w:color="auto"/>
        <w:bottom w:val="none" w:sz="0" w:space="0" w:color="auto"/>
        <w:right w:val="none" w:sz="0" w:space="0" w:color="auto"/>
      </w:divBdr>
    </w:div>
    <w:div w:id="2030637411">
      <w:bodyDiv w:val="1"/>
      <w:marLeft w:val="0"/>
      <w:marRight w:val="0"/>
      <w:marTop w:val="0"/>
      <w:marBottom w:val="0"/>
      <w:divBdr>
        <w:top w:val="none" w:sz="0" w:space="0" w:color="auto"/>
        <w:left w:val="none" w:sz="0" w:space="0" w:color="auto"/>
        <w:bottom w:val="none" w:sz="0" w:space="0" w:color="auto"/>
        <w:right w:val="none" w:sz="0" w:space="0" w:color="auto"/>
      </w:divBdr>
    </w:div>
    <w:div w:id="2035617296">
      <w:bodyDiv w:val="1"/>
      <w:marLeft w:val="0"/>
      <w:marRight w:val="0"/>
      <w:marTop w:val="0"/>
      <w:marBottom w:val="0"/>
      <w:divBdr>
        <w:top w:val="none" w:sz="0" w:space="0" w:color="auto"/>
        <w:left w:val="none" w:sz="0" w:space="0" w:color="auto"/>
        <w:bottom w:val="none" w:sz="0" w:space="0" w:color="auto"/>
        <w:right w:val="none" w:sz="0" w:space="0" w:color="auto"/>
      </w:divBdr>
      <w:divsChild>
        <w:div w:id="546065099">
          <w:marLeft w:val="0"/>
          <w:marRight w:val="0"/>
          <w:marTop w:val="0"/>
          <w:marBottom w:val="0"/>
          <w:divBdr>
            <w:top w:val="none" w:sz="0" w:space="0" w:color="auto"/>
            <w:left w:val="none" w:sz="0" w:space="0" w:color="auto"/>
            <w:bottom w:val="none" w:sz="0" w:space="0" w:color="auto"/>
            <w:right w:val="none" w:sz="0" w:space="0" w:color="auto"/>
          </w:divBdr>
        </w:div>
      </w:divsChild>
    </w:div>
    <w:div w:id="2042319698">
      <w:bodyDiv w:val="1"/>
      <w:marLeft w:val="0"/>
      <w:marRight w:val="0"/>
      <w:marTop w:val="0"/>
      <w:marBottom w:val="0"/>
      <w:divBdr>
        <w:top w:val="none" w:sz="0" w:space="0" w:color="auto"/>
        <w:left w:val="none" w:sz="0" w:space="0" w:color="auto"/>
        <w:bottom w:val="none" w:sz="0" w:space="0" w:color="auto"/>
        <w:right w:val="none" w:sz="0" w:space="0" w:color="auto"/>
      </w:divBdr>
    </w:div>
    <w:div w:id="2104297595">
      <w:bodyDiv w:val="1"/>
      <w:marLeft w:val="0"/>
      <w:marRight w:val="0"/>
      <w:marTop w:val="0"/>
      <w:marBottom w:val="0"/>
      <w:divBdr>
        <w:top w:val="none" w:sz="0" w:space="0" w:color="auto"/>
        <w:left w:val="none" w:sz="0" w:space="0" w:color="auto"/>
        <w:bottom w:val="none" w:sz="0" w:space="0" w:color="auto"/>
        <w:right w:val="none" w:sz="0" w:space="0" w:color="auto"/>
      </w:divBdr>
    </w:div>
    <w:div w:id="2121752383">
      <w:bodyDiv w:val="1"/>
      <w:marLeft w:val="0"/>
      <w:marRight w:val="0"/>
      <w:marTop w:val="0"/>
      <w:marBottom w:val="0"/>
      <w:divBdr>
        <w:top w:val="none" w:sz="0" w:space="0" w:color="auto"/>
        <w:left w:val="none" w:sz="0" w:space="0" w:color="auto"/>
        <w:bottom w:val="none" w:sz="0" w:space="0" w:color="auto"/>
        <w:right w:val="none" w:sz="0" w:space="0" w:color="auto"/>
      </w:divBdr>
    </w:div>
    <w:div w:id="2133132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ro.wikipedia.org/wiki/Thread"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8C4D6A-7063-40D0-8FF3-BC576B2BC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523</Words>
  <Characters>2984</Characters>
  <Application>Microsoft Office Word</Application>
  <DocSecurity>0</DocSecurity>
  <Lines>24</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Sergiu PC</dc:creator>
  <cp:lastModifiedBy>Sergiu-PC</cp:lastModifiedBy>
  <cp:revision>2</cp:revision>
  <dcterms:created xsi:type="dcterms:W3CDTF">2021-03-03T15:23:00Z</dcterms:created>
  <dcterms:modified xsi:type="dcterms:W3CDTF">2021-03-03T15:23:00Z</dcterms:modified>
</cp:coreProperties>
</file>